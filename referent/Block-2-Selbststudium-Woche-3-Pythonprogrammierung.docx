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7B59A" w14:textId="416BBFA1" w:rsidR="00F41C7B" w:rsidRDefault="00F41C7B" w:rsidP="00F41C7B">
      <w:pPr>
        <w:pStyle w:val="Title"/>
        <w:jc w:val="center"/>
      </w:pPr>
      <w:r>
        <w:t xml:space="preserve">Woche </w:t>
      </w:r>
      <w:r w:rsidR="00DD78AE">
        <w:t>3</w:t>
      </w:r>
      <w:r>
        <w:t>: Datenstrukturen</w:t>
      </w:r>
    </w:p>
    <w:p w14:paraId="61035453" w14:textId="57C6E5E4" w:rsidR="00F41C7B" w:rsidRDefault="00F41C7B" w:rsidP="00F41C7B"/>
    <w:p w14:paraId="046E51B2" w14:textId="0CA1E2BA" w:rsidR="00F41C7B" w:rsidRDefault="00F41C7B" w:rsidP="00F41C7B">
      <w:pPr>
        <w:pStyle w:val="Heading1"/>
      </w:pPr>
      <w:r>
        <w:t>Einleitung</w:t>
      </w:r>
    </w:p>
    <w:p w14:paraId="3983B92F" w14:textId="77777777" w:rsidR="00F41C7B" w:rsidRPr="00F41C7B" w:rsidRDefault="00F41C7B" w:rsidP="00F41C7B"/>
    <w:p w14:paraId="31ADF498" w14:textId="77777777" w:rsidR="00F41C7B" w:rsidRDefault="00F41C7B" w:rsidP="00F41C7B">
      <w:r>
        <w:t>Willkommen zur dritten Woche Ihres Python-Selbststudiums! Sie haben bereits die Grundlagen der Programmierung und von Python gelernt und sind bereit, tiefer in die faszinierende Welt der Programmierung einzutauchen. In dieser Woche werden wir uns auf Datenstrukturen konzentrieren, eine Schlüsselkomponente jeder Programmiersprache und besonders wichtig in Python.</w:t>
      </w:r>
    </w:p>
    <w:p w14:paraId="0658AF4E" w14:textId="77777777" w:rsidR="00F41C7B" w:rsidRDefault="00F41C7B" w:rsidP="00F41C7B">
      <w:r>
        <w:t>In dieser Woche werden wir uns auf die verschiedenen Arten von Datenstrukturen konzentrieren, die</w:t>
      </w:r>
      <w:r>
        <w:cr/>
        <w:t>in Python verfügbar sind, einschließlich Strings, Listen, Tupeln, Mengen und Dictionaries. Sie werden</w:t>
      </w:r>
      <w:r>
        <w:cr/>
        <w:t>lernen, wie man diese Strukturen erstellt, manipuliert und in andere Formate umwandelt. Sie werden auch lernen, wie man mit verschachtelten Strukturen arbeitet, was eine starke Fähigkeit in der Welt der Programmierung ist.</w:t>
      </w:r>
    </w:p>
    <w:p w14:paraId="1349E7E7" w14:textId="77777777" w:rsidR="00F41C7B" w:rsidRDefault="00F41C7B" w:rsidP="00F41C7B">
      <w:r>
        <w:t>Ihre Aufgaben für diese Woche konzentrieren sich auf die praktische Anwendung dieser Konzepte.</w:t>
      </w:r>
      <w:r>
        <w:cr/>
        <w:t>Sie werden Datenstrukturen manipulieren, sie in verschiedene Formate umwandeln und mit</w:t>
      </w:r>
      <w:r>
        <w:cr/>
        <w:t>verschachtelten Strukturen arbeiten. Am Ende der Woche sollten Sie sich wohl fühlen, diese Konzepte in Ihren eigenen Projekten anzuwenden.</w:t>
      </w:r>
    </w:p>
    <w:p w14:paraId="155254F9" w14:textId="77777777" w:rsidR="00F41C7B" w:rsidRDefault="00F41C7B" w:rsidP="00F41C7B">
      <w:r>
        <w:t>Am Übungstag werden wir das Gelernte wiederholen und vertiefen, um sicherzustellen, dass Sie ein</w:t>
      </w:r>
      <w:r>
        <w:cr/>
        <w:t>solides Verständnis der Materie haben. Wir werden auch in die List-, Dictionary- und SetComprehensions eintauchen, eine mächtige und effiziente Methode, um mit Datenstrukturen in Python zu arbeiten.</w:t>
      </w:r>
    </w:p>
    <w:p w14:paraId="129295F3" w14:textId="77777777" w:rsidR="00F41C7B" w:rsidRDefault="00F41C7B" w:rsidP="00F41C7B">
      <w:r>
        <w:t>Vor uns liegt also eine spannende Woche voller neuer Lernmöglichkeiten. Mit jedem Schritt auf dieser Reise werden Sie sich weiter als Python-Programmierer entwickeln. Bleiben Sie dran und lassen Sie uns diese Woche mit Begeisterung angehen!</w:t>
      </w:r>
    </w:p>
    <w:p w14:paraId="3A0CB43A" w14:textId="77777777" w:rsidR="00F41C7B" w:rsidRDefault="00F41C7B">
      <w:r>
        <w:br w:type="page"/>
      </w:r>
    </w:p>
    <w:p w14:paraId="50505FEB" w14:textId="146AF01C" w:rsidR="00F41C7B" w:rsidRDefault="00F41C7B" w:rsidP="00F41C7B">
      <w:pPr>
        <w:pStyle w:val="Heading1"/>
      </w:pPr>
      <w:r>
        <w:lastRenderedPageBreak/>
        <w:t>Gesamtüberblick</w:t>
      </w:r>
    </w:p>
    <w:p w14:paraId="658A303F" w14:textId="77777777" w:rsidR="00F41C7B" w:rsidRPr="00F41C7B" w:rsidRDefault="00F41C7B" w:rsidP="00F41C7B"/>
    <w:p w14:paraId="1C8F3551" w14:textId="77777777" w:rsidR="00F41C7B" w:rsidRDefault="00F41C7B" w:rsidP="00F41C7B">
      <w:r>
        <w:t>Hier ein Überblick über die Inhalte und Aktivitäten der aktuellen Woche:</w:t>
      </w:r>
    </w:p>
    <w:p w14:paraId="367CADD6" w14:textId="0A727BB0" w:rsidR="00F41C7B" w:rsidRDefault="00F41C7B" w:rsidP="00F41C7B">
      <w:pPr>
        <w:pStyle w:val="ListParagraph"/>
        <w:numPr>
          <w:ilvl w:val="0"/>
          <w:numId w:val="3"/>
        </w:numPr>
      </w:pPr>
      <w:r>
        <w:t>Selbststudium:</w:t>
      </w:r>
    </w:p>
    <w:p w14:paraId="6825C10F" w14:textId="4CEE0838" w:rsidR="00F41C7B" w:rsidRDefault="00F41C7B" w:rsidP="00F41C7B">
      <w:pPr>
        <w:pStyle w:val="ListParagraph"/>
        <w:numPr>
          <w:ilvl w:val="1"/>
          <w:numId w:val="3"/>
        </w:numPr>
      </w:pPr>
      <w:r>
        <w:t>Strings</w:t>
      </w:r>
    </w:p>
    <w:p w14:paraId="0B6C3FE2" w14:textId="779740F1" w:rsidR="00F41C7B" w:rsidRDefault="00F41C7B" w:rsidP="00F41C7B">
      <w:pPr>
        <w:pStyle w:val="ListParagraph"/>
        <w:numPr>
          <w:ilvl w:val="1"/>
          <w:numId w:val="3"/>
        </w:numPr>
      </w:pPr>
      <w:r>
        <w:t>Listen</w:t>
      </w:r>
    </w:p>
    <w:p w14:paraId="52DB7600" w14:textId="7888DB37" w:rsidR="00F41C7B" w:rsidRDefault="00F41C7B" w:rsidP="00F41C7B">
      <w:pPr>
        <w:pStyle w:val="ListParagraph"/>
        <w:numPr>
          <w:ilvl w:val="1"/>
          <w:numId w:val="3"/>
        </w:numPr>
      </w:pPr>
      <w:r>
        <w:t>Tupel</w:t>
      </w:r>
    </w:p>
    <w:p w14:paraId="484AC0FB" w14:textId="6C891EDE" w:rsidR="00F41C7B" w:rsidRDefault="00F41C7B" w:rsidP="00F41C7B">
      <w:pPr>
        <w:pStyle w:val="ListParagraph"/>
        <w:numPr>
          <w:ilvl w:val="1"/>
          <w:numId w:val="3"/>
        </w:numPr>
      </w:pPr>
      <w:r>
        <w:t>Mengen</w:t>
      </w:r>
    </w:p>
    <w:p w14:paraId="76DA34FF" w14:textId="24AE6B1D" w:rsidR="00F41C7B" w:rsidRDefault="00F41C7B" w:rsidP="00F41C7B">
      <w:pPr>
        <w:pStyle w:val="ListParagraph"/>
        <w:numPr>
          <w:ilvl w:val="1"/>
          <w:numId w:val="3"/>
        </w:numPr>
      </w:pPr>
      <w:r>
        <w:t>Listenoperationen</w:t>
      </w:r>
    </w:p>
    <w:p w14:paraId="2C301658" w14:textId="3EE0778F" w:rsidR="00F41C7B" w:rsidRDefault="00F41C7B" w:rsidP="00F41C7B">
      <w:pPr>
        <w:pStyle w:val="ListParagraph"/>
        <w:numPr>
          <w:ilvl w:val="1"/>
          <w:numId w:val="3"/>
        </w:numPr>
      </w:pPr>
      <w:r>
        <w:t>Dictionaries</w:t>
      </w:r>
    </w:p>
    <w:p w14:paraId="4BD6039D" w14:textId="607EAA9D" w:rsidR="00F41C7B" w:rsidRDefault="00F41C7B" w:rsidP="00F41C7B">
      <w:pPr>
        <w:pStyle w:val="ListParagraph"/>
        <w:numPr>
          <w:ilvl w:val="1"/>
          <w:numId w:val="3"/>
        </w:numPr>
      </w:pPr>
      <w:r>
        <w:t>Dictionary-Operationen</w:t>
      </w:r>
    </w:p>
    <w:p w14:paraId="6C55691C" w14:textId="1A22DE97" w:rsidR="00F41C7B" w:rsidRDefault="00F41C7B" w:rsidP="00F41C7B">
      <w:pPr>
        <w:pStyle w:val="ListParagraph"/>
        <w:numPr>
          <w:ilvl w:val="0"/>
          <w:numId w:val="3"/>
        </w:numPr>
      </w:pPr>
      <w:r>
        <w:t>Aufgabe:</w:t>
      </w:r>
    </w:p>
    <w:p w14:paraId="23AE5787" w14:textId="631B23D6" w:rsidR="00F41C7B" w:rsidRDefault="00F41C7B" w:rsidP="00F41C7B">
      <w:pPr>
        <w:pStyle w:val="ListParagraph"/>
        <w:numPr>
          <w:ilvl w:val="1"/>
          <w:numId w:val="3"/>
        </w:numPr>
      </w:pPr>
      <w:r>
        <w:t>Manipulation von Datenstrukturen</w:t>
      </w:r>
    </w:p>
    <w:p w14:paraId="72608F5C" w14:textId="2DEA5382" w:rsidR="00F41C7B" w:rsidRDefault="00F41C7B" w:rsidP="00F41C7B">
      <w:pPr>
        <w:pStyle w:val="ListParagraph"/>
        <w:numPr>
          <w:ilvl w:val="1"/>
          <w:numId w:val="3"/>
        </w:numPr>
      </w:pPr>
      <w:r>
        <w:t>Umwandlung Liste zu Tupel, Liste zu Set, String zu Liste, Liste zu String</w:t>
      </w:r>
    </w:p>
    <w:p w14:paraId="7D68BAE6" w14:textId="0344AA10" w:rsidR="00F41C7B" w:rsidRDefault="00F41C7B" w:rsidP="00F41C7B">
      <w:pPr>
        <w:pStyle w:val="ListParagraph"/>
        <w:numPr>
          <w:ilvl w:val="1"/>
          <w:numId w:val="3"/>
        </w:numPr>
      </w:pPr>
      <w:r>
        <w:t>Umwandlung Liste zu Dictionary und Dictionary zu Liste</w:t>
      </w:r>
    </w:p>
    <w:p w14:paraId="35D6FAC6" w14:textId="6A13D92F" w:rsidR="00F41C7B" w:rsidRDefault="00F41C7B" w:rsidP="00F41C7B">
      <w:pPr>
        <w:pStyle w:val="ListParagraph"/>
        <w:numPr>
          <w:ilvl w:val="1"/>
          <w:numId w:val="3"/>
        </w:numPr>
      </w:pPr>
      <w:r>
        <w:t>Suche und Manipulation der Daten</w:t>
      </w:r>
    </w:p>
    <w:p w14:paraId="135F4317" w14:textId="276DA9F5" w:rsidR="00F41C7B" w:rsidRDefault="00F41C7B" w:rsidP="00F41C7B">
      <w:pPr>
        <w:pStyle w:val="ListParagraph"/>
        <w:numPr>
          <w:ilvl w:val="1"/>
          <w:numId w:val="3"/>
        </w:numPr>
      </w:pPr>
      <w:r>
        <w:t>Verschachtelte Strukturen</w:t>
      </w:r>
    </w:p>
    <w:p w14:paraId="489D95EF" w14:textId="31881481" w:rsidR="00F41C7B" w:rsidRDefault="00F41C7B" w:rsidP="00F41C7B">
      <w:pPr>
        <w:pStyle w:val="ListParagraph"/>
        <w:numPr>
          <w:ilvl w:val="0"/>
          <w:numId w:val="3"/>
        </w:numPr>
      </w:pPr>
      <w:r>
        <w:t>Übungstag 3:</w:t>
      </w:r>
    </w:p>
    <w:p w14:paraId="608DBDBA" w14:textId="48C46DA6" w:rsidR="00F41C7B" w:rsidRDefault="00F41C7B" w:rsidP="00F41C7B">
      <w:pPr>
        <w:pStyle w:val="ListParagraph"/>
        <w:numPr>
          <w:ilvl w:val="1"/>
          <w:numId w:val="3"/>
        </w:numPr>
      </w:pPr>
      <w:r>
        <w:t>Wiederholung</w:t>
      </w:r>
    </w:p>
    <w:p w14:paraId="38B4627C" w14:textId="1F9E5FC9" w:rsidR="00F41C7B" w:rsidRDefault="00F41C7B" w:rsidP="00F41C7B">
      <w:pPr>
        <w:pStyle w:val="ListParagraph"/>
        <w:numPr>
          <w:ilvl w:val="1"/>
          <w:numId w:val="3"/>
        </w:numPr>
      </w:pPr>
      <w:r>
        <w:t>Vertiefung: Anlage und Bearbeitung</w:t>
      </w:r>
    </w:p>
    <w:p w14:paraId="7B3307AF" w14:textId="5492D6EB" w:rsidR="00F41C7B" w:rsidRDefault="00F41C7B" w:rsidP="00F41C7B">
      <w:pPr>
        <w:pStyle w:val="ListParagraph"/>
        <w:numPr>
          <w:ilvl w:val="1"/>
          <w:numId w:val="3"/>
        </w:numPr>
      </w:pPr>
      <w:r>
        <w:t>Vertiefung: verschachtelte Strukturen</w:t>
      </w:r>
    </w:p>
    <w:p w14:paraId="6FBAC034" w14:textId="532C97EE" w:rsidR="00F41C7B" w:rsidRDefault="00F41C7B" w:rsidP="00F41C7B">
      <w:pPr>
        <w:pStyle w:val="ListParagraph"/>
        <w:numPr>
          <w:ilvl w:val="1"/>
          <w:numId w:val="3"/>
        </w:numPr>
      </w:pPr>
      <w:r>
        <w:t>Ergänzung: List-/Dict-/Set-Comprehensions</w:t>
      </w:r>
    </w:p>
    <w:p w14:paraId="7AA006C2" w14:textId="22C53686" w:rsidR="00F41C7B" w:rsidRDefault="00F41C7B" w:rsidP="00F41C7B">
      <w:pPr>
        <w:pStyle w:val="ListParagraph"/>
        <w:numPr>
          <w:ilvl w:val="1"/>
          <w:numId w:val="3"/>
        </w:numPr>
      </w:pPr>
      <w:r>
        <w:t>Ausblick: Funktionen und Module</w:t>
      </w:r>
    </w:p>
    <w:p w14:paraId="1D7ECCED" w14:textId="77777777" w:rsidR="00F41C7B" w:rsidRDefault="00F41C7B">
      <w:r>
        <w:br w:type="page"/>
      </w:r>
    </w:p>
    <w:p w14:paraId="6A6C8000" w14:textId="58F9E5EF" w:rsidR="00F41C7B" w:rsidRDefault="00F41C7B" w:rsidP="00F41C7B">
      <w:pPr>
        <w:pStyle w:val="Heading1"/>
      </w:pPr>
      <w:r>
        <w:lastRenderedPageBreak/>
        <w:t>Inhalte und thematische Abgrenzung</w:t>
      </w:r>
    </w:p>
    <w:p w14:paraId="05F6E226" w14:textId="77777777" w:rsidR="00F41C7B" w:rsidRPr="00F41C7B" w:rsidRDefault="00F41C7B" w:rsidP="00F41C7B"/>
    <w:p w14:paraId="01E6BEF4" w14:textId="38A7FFF4" w:rsidR="00F41C7B" w:rsidRDefault="00F41C7B" w:rsidP="00F41C7B">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3CFD1415" w14:textId="77777777" w:rsidR="00F41C7B" w:rsidRDefault="00F41C7B" w:rsidP="00F41C7B">
      <w:pPr>
        <w:pStyle w:val="ListParagraph"/>
        <w:numPr>
          <w:ilvl w:val="0"/>
          <w:numId w:val="3"/>
        </w:numPr>
      </w:pPr>
      <w:r>
        <w:t>Strings</w:t>
      </w:r>
    </w:p>
    <w:p w14:paraId="0C3852E3" w14:textId="7018DFF2" w:rsidR="00F41C7B" w:rsidRDefault="00F41C7B" w:rsidP="00F41C7B">
      <w:pPr>
        <w:pStyle w:val="ListParagraph"/>
        <w:numPr>
          <w:ilvl w:val="1"/>
          <w:numId w:val="3"/>
        </w:numPr>
      </w:pPr>
      <w:r>
        <w:t>Erstellung und Zuweisung von Strings</w:t>
      </w:r>
    </w:p>
    <w:p w14:paraId="67D08370" w14:textId="721B089E" w:rsidR="00F41C7B" w:rsidRDefault="00F41C7B" w:rsidP="00F41C7B">
      <w:pPr>
        <w:pStyle w:val="ListParagraph"/>
        <w:numPr>
          <w:ilvl w:val="1"/>
          <w:numId w:val="3"/>
        </w:numPr>
      </w:pPr>
      <w:r>
        <w:t>Escape-Sequenzen in Strings</w:t>
      </w:r>
    </w:p>
    <w:p w14:paraId="454F60A1" w14:textId="3E7FFE10" w:rsidR="00F41C7B" w:rsidRPr="00272926" w:rsidRDefault="00F41C7B" w:rsidP="00F41C7B">
      <w:pPr>
        <w:pStyle w:val="ListParagraph"/>
        <w:numPr>
          <w:ilvl w:val="1"/>
          <w:numId w:val="3"/>
        </w:numPr>
        <w:rPr>
          <w:lang w:val="en-US"/>
        </w:rPr>
      </w:pPr>
      <w:r w:rsidRPr="00272926">
        <w:rPr>
          <w:lang w:val="en-US"/>
        </w:rPr>
        <w:t>String-</w:t>
      </w:r>
      <w:proofErr w:type="spellStart"/>
      <w:r w:rsidRPr="00272926">
        <w:rPr>
          <w:lang w:val="en-US"/>
        </w:rPr>
        <w:t>Methoden</w:t>
      </w:r>
      <w:proofErr w:type="spellEnd"/>
      <w:r w:rsidRPr="00272926">
        <w:rPr>
          <w:lang w:val="en-US"/>
        </w:rPr>
        <w:t xml:space="preserve"> (</w:t>
      </w:r>
      <w:proofErr w:type="spellStart"/>
      <w:r w:rsidRPr="00272926">
        <w:rPr>
          <w:lang w:val="en-US"/>
        </w:rPr>
        <w:t>z.B.</w:t>
      </w:r>
      <w:proofErr w:type="spellEnd"/>
      <w:r w:rsidRPr="00272926">
        <w:rPr>
          <w:lang w:val="en-US"/>
        </w:rPr>
        <w:t xml:space="preserve"> </w:t>
      </w:r>
      <w:proofErr w:type="gramStart"/>
      <w:r w:rsidRPr="00272926">
        <w:rPr>
          <w:lang w:val="en-US"/>
        </w:rPr>
        <w:t>upper(</w:t>
      </w:r>
      <w:proofErr w:type="gramEnd"/>
      <w:r w:rsidRPr="00272926">
        <w:rPr>
          <w:lang w:val="en-US"/>
        </w:rPr>
        <w:t>), lower(), strip(), split(), join(), etc.)</w:t>
      </w:r>
    </w:p>
    <w:p w14:paraId="113AE233" w14:textId="322D2307" w:rsidR="00F41C7B" w:rsidRDefault="00F41C7B" w:rsidP="00F41C7B">
      <w:pPr>
        <w:pStyle w:val="ListParagraph"/>
        <w:numPr>
          <w:ilvl w:val="1"/>
          <w:numId w:val="3"/>
        </w:numPr>
      </w:pPr>
      <w:r>
        <w:t>Formatierung von Strings (f-strings)</w:t>
      </w:r>
    </w:p>
    <w:p w14:paraId="1B046C9C" w14:textId="7A2FEA08" w:rsidR="00F41C7B" w:rsidRDefault="00F41C7B" w:rsidP="00F41C7B">
      <w:pPr>
        <w:pStyle w:val="ListParagraph"/>
        <w:numPr>
          <w:ilvl w:val="1"/>
          <w:numId w:val="3"/>
        </w:numPr>
      </w:pPr>
      <w:r>
        <w:t>Indexierung und Slicing von Strings</w:t>
      </w:r>
    </w:p>
    <w:p w14:paraId="13C76B59" w14:textId="4F235E99" w:rsidR="00F41C7B" w:rsidRDefault="00F41C7B" w:rsidP="00F41C7B">
      <w:pPr>
        <w:pStyle w:val="ListParagraph"/>
        <w:numPr>
          <w:ilvl w:val="1"/>
          <w:numId w:val="3"/>
        </w:numPr>
      </w:pPr>
      <w:r>
        <w:t>Unveränderlichkeit von Strings</w:t>
      </w:r>
    </w:p>
    <w:p w14:paraId="646E0488" w14:textId="325F6B05" w:rsidR="00F41C7B" w:rsidRDefault="00F41C7B" w:rsidP="00F41C7B">
      <w:pPr>
        <w:pStyle w:val="ListParagraph"/>
        <w:numPr>
          <w:ilvl w:val="0"/>
          <w:numId w:val="3"/>
        </w:numPr>
      </w:pPr>
      <w:r>
        <w:t>Listen</w:t>
      </w:r>
    </w:p>
    <w:p w14:paraId="6BB0AF05" w14:textId="58F96F64" w:rsidR="00F41C7B" w:rsidRDefault="00F41C7B" w:rsidP="00F41C7B">
      <w:pPr>
        <w:pStyle w:val="ListParagraph"/>
        <w:numPr>
          <w:ilvl w:val="1"/>
          <w:numId w:val="3"/>
        </w:numPr>
      </w:pPr>
      <w:r>
        <w:t>Erstellen von Listen</w:t>
      </w:r>
    </w:p>
    <w:p w14:paraId="743735F2" w14:textId="05DE8C4E" w:rsidR="00F41C7B" w:rsidRDefault="00F41C7B" w:rsidP="00F41C7B">
      <w:pPr>
        <w:pStyle w:val="ListParagraph"/>
        <w:numPr>
          <w:ilvl w:val="1"/>
          <w:numId w:val="3"/>
        </w:numPr>
      </w:pPr>
      <w:r>
        <w:t>Zugriff auf Listenelemente</w:t>
      </w:r>
    </w:p>
    <w:p w14:paraId="051D6ABF" w14:textId="2EA9B4EE" w:rsidR="00F41C7B" w:rsidRDefault="00F41C7B" w:rsidP="00F41C7B">
      <w:pPr>
        <w:pStyle w:val="ListParagraph"/>
        <w:numPr>
          <w:ilvl w:val="1"/>
          <w:numId w:val="3"/>
        </w:numPr>
      </w:pPr>
      <w:r>
        <w:t>Hinzufügen und Entfernen von Elementen</w:t>
      </w:r>
    </w:p>
    <w:p w14:paraId="5494CF2B" w14:textId="1F6FDF0F" w:rsidR="00F41C7B" w:rsidRDefault="00F41C7B" w:rsidP="00F41C7B">
      <w:pPr>
        <w:pStyle w:val="ListParagraph"/>
        <w:numPr>
          <w:ilvl w:val="1"/>
          <w:numId w:val="3"/>
        </w:numPr>
      </w:pPr>
      <w:r>
        <w:t>Slicing von Listen</w:t>
      </w:r>
    </w:p>
    <w:p w14:paraId="6BDC7DC9" w14:textId="738F3025" w:rsidR="00F41C7B" w:rsidRDefault="00F41C7B" w:rsidP="00F41C7B">
      <w:pPr>
        <w:pStyle w:val="ListParagraph"/>
        <w:numPr>
          <w:ilvl w:val="1"/>
          <w:numId w:val="3"/>
        </w:numPr>
      </w:pPr>
      <w:r>
        <w:t>Listen durchlaufen</w:t>
      </w:r>
    </w:p>
    <w:p w14:paraId="04D267B5" w14:textId="77A4F755" w:rsidR="00F41C7B" w:rsidRDefault="00F41C7B" w:rsidP="00F41C7B">
      <w:pPr>
        <w:pStyle w:val="ListParagraph"/>
        <w:numPr>
          <w:ilvl w:val="0"/>
          <w:numId w:val="3"/>
        </w:numPr>
      </w:pPr>
      <w:r>
        <w:t>Tupel</w:t>
      </w:r>
    </w:p>
    <w:p w14:paraId="16E13C96" w14:textId="41D6235A" w:rsidR="00F41C7B" w:rsidRDefault="00F41C7B" w:rsidP="00F41C7B">
      <w:pPr>
        <w:pStyle w:val="ListParagraph"/>
        <w:numPr>
          <w:ilvl w:val="1"/>
          <w:numId w:val="3"/>
        </w:numPr>
      </w:pPr>
      <w:r>
        <w:t>Erstellen von Tupeln</w:t>
      </w:r>
    </w:p>
    <w:p w14:paraId="59DDF1F3" w14:textId="55D8F946" w:rsidR="00F41C7B" w:rsidRDefault="00F41C7B" w:rsidP="00F41C7B">
      <w:pPr>
        <w:pStyle w:val="ListParagraph"/>
        <w:numPr>
          <w:ilvl w:val="1"/>
          <w:numId w:val="3"/>
        </w:numPr>
      </w:pPr>
      <w:r>
        <w:t>Zugriff auf Tuplelemente</w:t>
      </w:r>
    </w:p>
    <w:p w14:paraId="3297DE9B" w14:textId="4D8C7142" w:rsidR="00F41C7B" w:rsidRDefault="00F41C7B" w:rsidP="00F41C7B">
      <w:pPr>
        <w:pStyle w:val="ListParagraph"/>
        <w:numPr>
          <w:ilvl w:val="1"/>
          <w:numId w:val="3"/>
        </w:numPr>
      </w:pPr>
      <w:r>
        <w:t>Unveränderlichkeit von Tupeln</w:t>
      </w:r>
    </w:p>
    <w:p w14:paraId="0743A64C" w14:textId="22243FE4" w:rsidR="00F41C7B" w:rsidRDefault="00F41C7B" w:rsidP="00F41C7B">
      <w:pPr>
        <w:pStyle w:val="ListParagraph"/>
        <w:numPr>
          <w:ilvl w:val="1"/>
          <w:numId w:val="3"/>
        </w:numPr>
      </w:pPr>
      <w:r>
        <w:t>Tupel durchlaufen</w:t>
      </w:r>
    </w:p>
    <w:p w14:paraId="494F57BF" w14:textId="5EEC6057" w:rsidR="00F41C7B" w:rsidRDefault="00F41C7B" w:rsidP="00F41C7B">
      <w:pPr>
        <w:pStyle w:val="ListParagraph"/>
        <w:numPr>
          <w:ilvl w:val="0"/>
          <w:numId w:val="3"/>
        </w:numPr>
      </w:pPr>
      <w:r>
        <w:t>Mengen</w:t>
      </w:r>
    </w:p>
    <w:p w14:paraId="03E625B0" w14:textId="399DA8E3" w:rsidR="00F41C7B" w:rsidRDefault="00F41C7B" w:rsidP="00F41C7B">
      <w:pPr>
        <w:pStyle w:val="ListParagraph"/>
        <w:numPr>
          <w:ilvl w:val="1"/>
          <w:numId w:val="3"/>
        </w:numPr>
      </w:pPr>
      <w:r>
        <w:t>Erstellen von Mengen</w:t>
      </w:r>
    </w:p>
    <w:p w14:paraId="2F40889C" w14:textId="0547B30B" w:rsidR="00F41C7B" w:rsidRDefault="00F41C7B" w:rsidP="00F41C7B">
      <w:pPr>
        <w:pStyle w:val="ListParagraph"/>
        <w:numPr>
          <w:ilvl w:val="1"/>
          <w:numId w:val="3"/>
        </w:numPr>
      </w:pPr>
      <w:r>
        <w:t>Hinzufügen und Entfernen von Elementen in Mengen</w:t>
      </w:r>
    </w:p>
    <w:p w14:paraId="59C5A0F0" w14:textId="141E7D91" w:rsidR="00F41C7B" w:rsidRDefault="00F41C7B" w:rsidP="00F41C7B">
      <w:pPr>
        <w:pStyle w:val="ListParagraph"/>
        <w:numPr>
          <w:ilvl w:val="1"/>
          <w:numId w:val="3"/>
        </w:numPr>
      </w:pPr>
      <w:r>
        <w:t>Set-Operationen (Vereinigung, Schnittmenge, Differenz)</w:t>
      </w:r>
    </w:p>
    <w:p w14:paraId="0DBBEFFB" w14:textId="24EF9D1C" w:rsidR="00F41C7B" w:rsidRDefault="00F41C7B" w:rsidP="00F41C7B">
      <w:pPr>
        <w:pStyle w:val="ListParagraph"/>
        <w:numPr>
          <w:ilvl w:val="0"/>
          <w:numId w:val="3"/>
        </w:numPr>
      </w:pPr>
      <w:r>
        <w:t>Listenoperationen</w:t>
      </w:r>
    </w:p>
    <w:p w14:paraId="7DF22D06" w14:textId="220E63CF" w:rsidR="00F41C7B" w:rsidRDefault="00F41C7B" w:rsidP="00F41C7B">
      <w:pPr>
        <w:pStyle w:val="ListParagraph"/>
        <w:numPr>
          <w:ilvl w:val="1"/>
          <w:numId w:val="3"/>
        </w:numPr>
      </w:pPr>
      <w:r>
        <w:t>Listen sortieren</w:t>
      </w:r>
    </w:p>
    <w:p w14:paraId="4EB62BE6" w14:textId="65C15DB5" w:rsidR="00F41C7B" w:rsidRDefault="00F41C7B" w:rsidP="00F41C7B">
      <w:pPr>
        <w:pStyle w:val="ListParagraph"/>
        <w:numPr>
          <w:ilvl w:val="1"/>
          <w:numId w:val="3"/>
        </w:numPr>
      </w:pPr>
      <w:r>
        <w:t>Listen umkehreno Anzahl der Elemente in einer Liste finden</w:t>
      </w:r>
    </w:p>
    <w:p w14:paraId="3DBF05F9" w14:textId="0D3EE465" w:rsidR="00F41C7B" w:rsidRDefault="00F41C7B" w:rsidP="00F41C7B">
      <w:pPr>
        <w:pStyle w:val="ListParagraph"/>
        <w:numPr>
          <w:ilvl w:val="1"/>
          <w:numId w:val="3"/>
        </w:numPr>
      </w:pPr>
      <w:r>
        <w:t>Prüfung, ob ein Element in einer Liste vorhanden ist</w:t>
      </w:r>
    </w:p>
    <w:p w14:paraId="6454FF1E" w14:textId="562A2B85" w:rsidR="00F41C7B" w:rsidRDefault="00F41C7B" w:rsidP="00F41C7B">
      <w:pPr>
        <w:pStyle w:val="ListParagraph"/>
        <w:numPr>
          <w:ilvl w:val="0"/>
          <w:numId w:val="3"/>
        </w:numPr>
      </w:pPr>
      <w:r>
        <w:t>Dictionaries</w:t>
      </w:r>
    </w:p>
    <w:p w14:paraId="2BCBFDB0" w14:textId="537442F6" w:rsidR="00F41C7B" w:rsidRDefault="00F41C7B" w:rsidP="00F41C7B">
      <w:pPr>
        <w:pStyle w:val="ListParagraph"/>
        <w:numPr>
          <w:ilvl w:val="1"/>
          <w:numId w:val="3"/>
        </w:numPr>
      </w:pPr>
      <w:r>
        <w:t>Erstellen von Dictionaries</w:t>
      </w:r>
    </w:p>
    <w:p w14:paraId="4BD00FF8" w14:textId="20C7A0C6" w:rsidR="00F41C7B" w:rsidRDefault="00F41C7B" w:rsidP="00F41C7B">
      <w:pPr>
        <w:pStyle w:val="ListParagraph"/>
        <w:numPr>
          <w:ilvl w:val="1"/>
          <w:numId w:val="3"/>
        </w:numPr>
      </w:pPr>
      <w:r>
        <w:t>Zugriff auf Dictionary-Elemente</w:t>
      </w:r>
    </w:p>
    <w:p w14:paraId="08017E6E" w14:textId="73414481" w:rsidR="00F41C7B" w:rsidRDefault="00F41C7B" w:rsidP="00F41C7B">
      <w:pPr>
        <w:pStyle w:val="ListParagraph"/>
        <w:numPr>
          <w:ilvl w:val="1"/>
          <w:numId w:val="3"/>
        </w:numPr>
      </w:pPr>
      <w:r>
        <w:t>Hinzufügen und Entfernen von Elementen in einem Dictionary</w:t>
      </w:r>
    </w:p>
    <w:p w14:paraId="3C5BF390" w14:textId="652D5109" w:rsidR="00F41C7B" w:rsidRDefault="00F41C7B" w:rsidP="00F41C7B">
      <w:pPr>
        <w:pStyle w:val="ListParagraph"/>
        <w:numPr>
          <w:ilvl w:val="1"/>
          <w:numId w:val="3"/>
        </w:numPr>
      </w:pPr>
      <w:r>
        <w:t>Durchlaufen eines Dictionaries</w:t>
      </w:r>
    </w:p>
    <w:p w14:paraId="2E9BBE98" w14:textId="7D0E8CF8" w:rsidR="00F41C7B" w:rsidRDefault="00F41C7B" w:rsidP="00F41C7B">
      <w:pPr>
        <w:pStyle w:val="ListParagraph"/>
        <w:numPr>
          <w:ilvl w:val="0"/>
          <w:numId w:val="3"/>
        </w:numPr>
      </w:pPr>
      <w:r>
        <w:t>Dictionary-Operationen</w:t>
      </w:r>
    </w:p>
    <w:p w14:paraId="27EB9A8C" w14:textId="65DBD9EC" w:rsidR="00F41C7B" w:rsidRDefault="00F41C7B" w:rsidP="00F41C7B">
      <w:pPr>
        <w:pStyle w:val="ListParagraph"/>
        <w:numPr>
          <w:ilvl w:val="1"/>
          <w:numId w:val="3"/>
        </w:numPr>
      </w:pPr>
      <w:r>
        <w:t>Überprüfen, ob ein Schlüssel in einem Dictionary vorhanden ist</w:t>
      </w:r>
    </w:p>
    <w:p w14:paraId="1494B1B9" w14:textId="5656C62A" w:rsidR="00F41C7B" w:rsidRDefault="00F41C7B" w:rsidP="00F41C7B">
      <w:pPr>
        <w:pStyle w:val="ListParagraph"/>
        <w:numPr>
          <w:ilvl w:val="1"/>
          <w:numId w:val="3"/>
        </w:numPr>
      </w:pPr>
      <w:r>
        <w:t>Abrufen aller Schlüssel und Werte aus einem Dictionary</w:t>
      </w:r>
    </w:p>
    <w:p w14:paraId="2772B6EA" w14:textId="444A713B" w:rsidR="00F41C7B" w:rsidRDefault="00F41C7B" w:rsidP="00F41C7B">
      <w:pPr>
        <w:pStyle w:val="ListParagraph"/>
        <w:numPr>
          <w:ilvl w:val="1"/>
          <w:numId w:val="3"/>
        </w:numPr>
      </w:pPr>
      <w:r>
        <w:t>Verschachtelte Dictionaries</w:t>
      </w:r>
    </w:p>
    <w:p w14:paraId="0CB9B9A2" w14:textId="77777777" w:rsidR="00F41C7B" w:rsidRDefault="00F41C7B">
      <w:r>
        <w:br w:type="page"/>
      </w:r>
    </w:p>
    <w:p w14:paraId="054C13D8" w14:textId="77777777" w:rsidR="00F41C7B" w:rsidRDefault="00F41C7B" w:rsidP="00F41C7B">
      <w:pPr>
        <w:pStyle w:val="Heading1"/>
      </w:pPr>
      <w:r>
        <w:lastRenderedPageBreak/>
        <w:t>Lernpfad</w:t>
      </w:r>
    </w:p>
    <w:p w14:paraId="06623C53" w14:textId="296DFDE2" w:rsidR="00F41C7B" w:rsidRDefault="00F41C7B" w:rsidP="00F41C7B">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 folgenden Wochen.</w:t>
      </w:r>
    </w:p>
    <w:p w14:paraId="53F8312F" w14:textId="77777777" w:rsidR="00F41C7B" w:rsidRDefault="00F41C7B" w:rsidP="00F41C7B">
      <w:r>
        <w:t>1. Vorbereitung</w:t>
      </w:r>
    </w:p>
    <w:p w14:paraId="01B0FC85" w14:textId="4DF93833" w:rsidR="00F41C7B" w:rsidRDefault="00F41C7B" w:rsidP="00F41C7B">
      <w:pPr>
        <w:pStyle w:val="ListParagraph"/>
        <w:numPr>
          <w:ilvl w:val="0"/>
          <w:numId w:val="3"/>
        </w:numPr>
      </w:pPr>
      <w:r>
        <w:t>Installation zusätzlicher Python-Bibliotheken (falls erforderlich)</w:t>
      </w:r>
    </w:p>
    <w:p w14:paraId="7DD42EEA" w14:textId="4FB6C106" w:rsidR="00F41C7B" w:rsidRDefault="00F41C7B" w:rsidP="00F41C7B">
      <w:pPr>
        <w:pStyle w:val="ListParagraph"/>
        <w:numPr>
          <w:ilvl w:val="0"/>
          <w:numId w:val="3"/>
        </w:numPr>
      </w:pPr>
      <w:r>
        <w:t>Bereitstellung empfohlener Lernmaterialien (Bücher, Online-Kurse, Videos)</w:t>
      </w:r>
    </w:p>
    <w:p w14:paraId="5018B47B" w14:textId="77777777" w:rsidR="00F41C7B" w:rsidRDefault="00F41C7B" w:rsidP="00F41C7B">
      <w:r>
        <w:t>2. Strings</w:t>
      </w:r>
    </w:p>
    <w:p w14:paraId="5ED0AB9F" w14:textId="492DA201" w:rsidR="00F41C7B" w:rsidRDefault="00F41C7B" w:rsidP="00F41C7B">
      <w:pPr>
        <w:pStyle w:val="ListParagraph"/>
        <w:numPr>
          <w:ilvl w:val="0"/>
          <w:numId w:val="3"/>
        </w:numPr>
      </w:pPr>
      <w:r>
        <w:t>Verständnis der Struktur und Eigenschaften von Strings</w:t>
      </w:r>
    </w:p>
    <w:p w14:paraId="0654E3E8" w14:textId="12C3AF19" w:rsidR="00F41C7B" w:rsidRDefault="00F41C7B" w:rsidP="00F41C7B">
      <w:pPr>
        <w:pStyle w:val="ListParagraph"/>
        <w:numPr>
          <w:ilvl w:val="0"/>
          <w:numId w:val="3"/>
        </w:numPr>
      </w:pPr>
      <w:r>
        <w:t>Manipulation von Strings (Zugriff auf Zeichen, Slicing, Methoden)</w:t>
      </w:r>
    </w:p>
    <w:p w14:paraId="01B7F967" w14:textId="58B4E0F5" w:rsidR="00F41C7B" w:rsidRDefault="00F41C7B" w:rsidP="00F41C7B">
      <w:pPr>
        <w:pStyle w:val="ListParagraph"/>
        <w:numPr>
          <w:ilvl w:val="0"/>
          <w:numId w:val="3"/>
        </w:numPr>
      </w:pPr>
      <w:r>
        <w:t>Umwandlung zwischen Strings und Listen</w:t>
      </w:r>
    </w:p>
    <w:p w14:paraId="09E787CA" w14:textId="1AA6E76E" w:rsidR="00F41C7B" w:rsidRDefault="00F41C7B" w:rsidP="00F41C7B">
      <w:r>
        <w:t>3. Listen</w:t>
      </w:r>
    </w:p>
    <w:p w14:paraId="7383C3D1" w14:textId="77777777" w:rsidR="00F41C7B" w:rsidRDefault="00F41C7B" w:rsidP="00F41C7B">
      <w:pPr>
        <w:pStyle w:val="ListParagraph"/>
        <w:numPr>
          <w:ilvl w:val="0"/>
          <w:numId w:val="3"/>
        </w:numPr>
      </w:pPr>
      <w:r>
        <w:t>Verstehen, wie Listen in Python funktionieren</w:t>
      </w:r>
    </w:p>
    <w:p w14:paraId="1250F9AC" w14:textId="6AE89182" w:rsidR="00F41C7B" w:rsidRDefault="00F41C7B" w:rsidP="00F41C7B">
      <w:pPr>
        <w:pStyle w:val="ListParagraph"/>
        <w:numPr>
          <w:ilvl w:val="0"/>
          <w:numId w:val="3"/>
        </w:numPr>
      </w:pPr>
      <w:r>
        <w:t>Manipulation von Listen (Hinzufügen/Entfernen von Elementen, Slicing, Methoden)</w:t>
      </w:r>
    </w:p>
    <w:p w14:paraId="4787092D" w14:textId="4D5569E6" w:rsidR="00F41C7B" w:rsidRDefault="00F41C7B" w:rsidP="00F41C7B">
      <w:pPr>
        <w:pStyle w:val="ListParagraph"/>
        <w:numPr>
          <w:ilvl w:val="0"/>
          <w:numId w:val="3"/>
        </w:numPr>
      </w:pPr>
      <w:r>
        <w:t>Umwandlung zwischen Listen und anderen Datentypen (Tupel, Mengen)</w:t>
      </w:r>
    </w:p>
    <w:p w14:paraId="2277DBCD" w14:textId="77777777" w:rsidR="00F41C7B" w:rsidRDefault="00F41C7B" w:rsidP="00F41C7B">
      <w:r>
        <w:t>4. Tupel</w:t>
      </w:r>
    </w:p>
    <w:p w14:paraId="6B381E89" w14:textId="086B0400" w:rsidR="00F41C7B" w:rsidRDefault="00F41C7B" w:rsidP="00F41C7B">
      <w:pPr>
        <w:pStyle w:val="ListParagraph"/>
        <w:numPr>
          <w:ilvl w:val="0"/>
          <w:numId w:val="3"/>
        </w:numPr>
      </w:pPr>
      <w:r>
        <w:t>Verständnis der Eigenschaften und Verwendungszwecke von Tupeln</w:t>
      </w:r>
    </w:p>
    <w:p w14:paraId="62F87085" w14:textId="5E9DD094" w:rsidR="00F41C7B" w:rsidRDefault="00F41C7B" w:rsidP="00F41C7B">
      <w:pPr>
        <w:pStyle w:val="ListParagraph"/>
        <w:numPr>
          <w:ilvl w:val="0"/>
          <w:numId w:val="3"/>
        </w:numPr>
      </w:pPr>
      <w:r>
        <w:t>Manipulation von Tupeln (Zugriff auf Elemente, Slicing, Methoden)</w:t>
      </w:r>
    </w:p>
    <w:p w14:paraId="700176CE" w14:textId="742C5426" w:rsidR="00F41C7B" w:rsidRDefault="00F41C7B" w:rsidP="00F41C7B">
      <w:pPr>
        <w:pStyle w:val="ListParagraph"/>
        <w:numPr>
          <w:ilvl w:val="0"/>
          <w:numId w:val="3"/>
        </w:numPr>
      </w:pPr>
      <w:r>
        <w:t>Umwandlung zwischen Tupeln und Listen</w:t>
      </w:r>
    </w:p>
    <w:p w14:paraId="0337AA89" w14:textId="2901FA4C" w:rsidR="00F41C7B" w:rsidRDefault="00F41C7B" w:rsidP="00F41C7B">
      <w:r>
        <w:t>5. Mengen</w:t>
      </w:r>
    </w:p>
    <w:p w14:paraId="20FC30C6" w14:textId="77777777" w:rsidR="00F41C7B" w:rsidRDefault="00F41C7B" w:rsidP="00F41C7B">
      <w:pPr>
        <w:pStyle w:val="ListParagraph"/>
        <w:numPr>
          <w:ilvl w:val="0"/>
          <w:numId w:val="3"/>
        </w:numPr>
      </w:pPr>
      <w:r>
        <w:t>Verständnis der Eigenschaften und Verwendungszwecke von Mengen</w:t>
      </w:r>
    </w:p>
    <w:p w14:paraId="0995FA40" w14:textId="45A5B7A3" w:rsidR="00F41C7B" w:rsidRDefault="00F41C7B" w:rsidP="00F41C7B">
      <w:pPr>
        <w:pStyle w:val="ListParagraph"/>
        <w:numPr>
          <w:ilvl w:val="0"/>
          <w:numId w:val="3"/>
        </w:numPr>
      </w:pPr>
      <w:r>
        <w:t>Durchführung von Mengenoperationen (Vereinigung, Schnittmenge, Differenz)</w:t>
      </w:r>
    </w:p>
    <w:p w14:paraId="59AE30BC" w14:textId="4F22B2A8" w:rsidR="00F41C7B" w:rsidRDefault="00F41C7B" w:rsidP="00F41C7B">
      <w:pPr>
        <w:pStyle w:val="ListParagraph"/>
        <w:numPr>
          <w:ilvl w:val="0"/>
          <w:numId w:val="3"/>
        </w:numPr>
      </w:pPr>
      <w:r>
        <w:t>Umwandlung zwischen Mengen und Listen</w:t>
      </w:r>
    </w:p>
    <w:p w14:paraId="0A9071B6" w14:textId="70E2A870" w:rsidR="00F41C7B" w:rsidRDefault="00F41C7B" w:rsidP="00F41C7B">
      <w:r>
        <w:t>6. Listenoperationen</w:t>
      </w:r>
    </w:p>
    <w:p w14:paraId="05E7DB8C" w14:textId="77777777" w:rsidR="00F41C7B" w:rsidRDefault="00F41C7B" w:rsidP="00F41C7B">
      <w:pPr>
        <w:pStyle w:val="ListParagraph"/>
        <w:numPr>
          <w:ilvl w:val="0"/>
          <w:numId w:val="3"/>
        </w:numPr>
      </w:pPr>
      <w:r>
        <w:t>Durchführung verschiedener Operationen auf Listen (Sortierung, Suche, Aggregation)</w:t>
      </w:r>
    </w:p>
    <w:p w14:paraId="6266FA01" w14:textId="2F44C62B" w:rsidR="00F41C7B" w:rsidRDefault="00F41C7B" w:rsidP="00F41C7B">
      <w:pPr>
        <w:pStyle w:val="ListParagraph"/>
        <w:numPr>
          <w:ilvl w:val="0"/>
          <w:numId w:val="3"/>
        </w:numPr>
      </w:pPr>
      <w:r>
        <w:t>Anwendung von List Comprehensions zur effizienten Manipulation von Listen</w:t>
      </w:r>
    </w:p>
    <w:p w14:paraId="2391DC9F" w14:textId="63523563" w:rsidR="00F41C7B" w:rsidRDefault="00F41C7B" w:rsidP="00F41C7B">
      <w:r>
        <w:t>7. Dictionaries</w:t>
      </w:r>
    </w:p>
    <w:p w14:paraId="2ADE4581" w14:textId="77777777" w:rsidR="00F41C7B" w:rsidRDefault="00F41C7B" w:rsidP="00F41C7B">
      <w:pPr>
        <w:pStyle w:val="ListParagraph"/>
        <w:numPr>
          <w:ilvl w:val="0"/>
          <w:numId w:val="3"/>
        </w:numPr>
      </w:pPr>
      <w:r>
        <w:t>Verstehen, wie Dictionaries in Python funktionieren</w:t>
      </w:r>
    </w:p>
    <w:p w14:paraId="248A7A82" w14:textId="32DC62BE" w:rsidR="00F41C7B" w:rsidRDefault="00F41C7B" w:rsidP="00F41C7B">
      <w:pPr>
        <w:pStyle w:val="ListParagraph"/>
        <w:numPr>
          <w:ilvl w:val="0"/>
          <w:numId w:val="11"/>
        </w:numPr>
      </w:pPr>
      <w:r>
        <w:t>Manipulation von Dictionaries (Hinzufügen/Entfernen von Schlüssel-Wert-Paaren, Zugriff auf Werte, Methoden)o Umwandlung zwischen Dictionaries und Listen</w:t>
      </w:r>
    </w:p>
    <w:p w14:paraId="2FC8C771" w14:textId="5F4FBDD6" w:rsidR="00F41C7B" w:rsidRDefault="00F41C7B" w:rsidP="00F41C7B">
      <w:r>
        <w:t>8. Dictionary-Operationen</w:t>
      </w:r>
    </w:p>
    <w:p w14:paraId="2C1D2FD2" w14:textId="77777777" w:rsidR="00F41C7B" w:rsidRDefault="00F41C7B" w:rsidP="00F41C7B">
      <w:pPr>
        <w:pStyle w:val="ListParagraph"/>
        <w:numPr>
          <w:ilvl w:val="0"/>
          <w:numId w:val="11"/>
        </w:numPr>
      </w:pPr>
      <w:r>
        <w:t>Durchführung verschiedener Operationen auf Dictionaries (Sortierung, Suche, Aggregation)</w:t>
      </w:r>
    </w:p>
    <w:p w14:paraId="1928E48A" w14:textId="5F567E08" w:rsidR="00F41C7B" w:rsidRDefault="00F41C7B" w:rsidP="00F41C7B">
      <w:pPr>
        <w:pStyle w:val="ListParagraph"/>
        <w:numPr>
          <w:ilvl w:val="0"/>
          <w:numId w:val="11"/>
        </w:numPr>
      </w:pPr>
      <w:r>
        <w:t>Anwendung von Dictionary Comprehensions zur effizienten Manipulation von Dictionaries</w:t>
      </w:r>
    </w:p>
    <w:p w14:paraId="50D42FC3" w14:textId="77777777" w:rsidR="00F41C7B" w:rsidRDefault="00F41C7B" w:rsidP="00F41C7B">
      <w:r>
        <w:t>9. Übungsaufgaben</w:t>
      </w:r>
    </w:p>
    <w:p w14:paraId="77393D6E" w14:textId="2270D067" w:rsidR="00F41C7B" w:rsidRDefault="00F41C7B" w:rsidP="00F41C7B">
      <w:pPr>
        <w:pStyle w:val="ListParagraph"/>
        <w:numPr>
          <w:ilvl w:val="0"/>
          <w:numId w:val="11"/>
        </w:numPr>
      </w:pPr>
      <w:r>
        <w:t>Manipulation von Datenstrukturen</w:t>
      </w:r>
    </w:p>
    <w:p w14:paraId="69F68CE2" w14:textId="58187E04" w:rsidR="00F41C7B" w:rsidRDefault="00F41C7B" w:rsidP="00F41C7B">
      <w:pPr>
        <w:pStyle w:val="ListParagraph"/>
        <w:numPr>
          <w:ilvl w:val="0"/>
          <w:numId w:val="11"/>
        </w:numPr>
      </w:pPr>
      <w:r>
        <w:lastRenderedPageBreak/>
        <w:t>Umwandlung zwischen verschiedenen Datentypen</w:t>
      </w:r>
    </w:p>
    <w:p w14:paraId="3287B7E8" w14:textId="234CAA1C" w:rsidR="00F41C7B" w:rsidRDefault="00F41C7B" w:rsidP="00F41C7B">
      <w:pPr>
        <w:pStyle w:val="ListParagraph"/>
        <w:numPr>
          <w:ilvl w:val="0"/>
          <w:numId w:val="11"/>
        </w:numPr>
      </w:pPr>
      <w:r>
        <w:t>Suche und Manipulation der Daten</w:t>
      </w:r>
    </w:p>
    <w:p w14:paraId="1BA71826" w14:textId="70CD6886" w:rsidR="00F41C7B" w:rsidRDefault="00F41C7B" w:rsidP="00F41C7B">
      <w:pPr>
        <w:pStyle w:val="ListParagraph"/>
        <w:numPr>
          <w:ilvl w:val="0"/>
          <w:numId w:val="11"/>
        </w:numPr>
      </w:pPr>
      <w:r>
        <w:t>Arbeit mit verschachtelten Strukturen</w:t>
      </w:r>
    </w:p>
    <w:p w14:paraId="74562D9D" w14:textId="426C9BA5" w:rsidR="00F41C7B" w:rsidRDefault="00F41C7B" w:rsidP="00F41C7B">
      <w:r>
        <w:t>10. Selbstbewertung</w:t>
      </w:r>
    </w:p>
    <w:p w14:paraId="76C0497A" w14:textId="77777777" w:rsidR="00F41C7B" w:rsidRDefault="00F41C7B" w:rsidP="00F41C7B">
      <w:pPr>
        <w:pStyle w:val="ListParagraph"/>
        <w:numPr>
          <w:ilvl w:val="0"/>
          <w:numId w:val="11"/>
        </w:numPr>
      </w:pPr>
      <w:r>
        <w:t>Durchführung von Multiple-Choice-Bewertungen</w:t>
      </w:r>
    </w:p>
    <w:p w14:paraId="2920C8A3" w14:textId="5DEE10C3" w:rsidR="00F41C7B" w:rsidRDefault="00F41C7B" w:rsidP="00F41C7B">
      <w:pPr>
        <w:pStyle w:val="ListParagraph"/>
        <w:numPr>
          <w:ilvl w:val="0"/>
          <w:numId w:val="11"/>
        </w:numPr>
      </w:pPr>
      <w:r>
        <w:t>Überprüfung der wichtigsten Konzepte und Fähigkeiten</w:t>
      </w:r>
    </w:p>
    <w:p w14:paraId="69BDDE91" w14:textId="7C68A02A" w:rsidR="00F41C7B" w:rsidRDefault="00F41C7B" w:rsidP="00F41C7B">
      <w:pPr>
        <w:pStyle w:val="ListParagraph"/>
        <w:numPr>
          <w:ilvl w:val="0"/>
          <w:numId w:val="11"/>
        </w:numPr>
      </w:pPr>
      <w:r>
        <w:t>Nachbearbeitung von schwierigen Themen</w:t>
      </w:r>
    </w:p>
    <w:p w14:paraId="34105A36" w14:textId="77777777" w:rsidR="00F41C7B" w:rsidRDefault="00F41C7B" w:rsidP="00F41C7B">
      <w:r>
        <w:t>11. Online-Schulungstag</w:t>
      </w:r>
    </w:p>
    <w:p w14:paraId="726194EB" w14:textId="0BC1E6EF" w:rsidR="00F41C7B" w:rsidRDefault="00F41C7B" w:rsidP="00F41C7B">
      <w:pPr>
        <w:pStyle w:val="ListParagraph"/>
        <w:numPr>
          <w:ilvl w:val="0"/>
          <w:numId w:val="11"/>
        </w:numPr>
      </w:pPr>
      <w:r>
        <w:t>Wiederholung der gelernten Themen</w:t>
      </w:r>
    </w:p>
    <w:p w14:paraId="249AEA44" w14:textId="4743DA75" w:rsidR="00F41C7B" w:rsidRDefault="00F41C7B" w:rsidP="00F41C7B">
      <w:pPr>
        <w:pStyle w:val="ListParagraph"/>
        <w:numPr>
          <w:ilvl w:val="0"/>
          <w:numId w:val="11"/>
        </w:numPr>
      </w:pPr>
      <w:r>
        <w:t>Vertiefung der Arbeit mit Datenstrukturen</w:t>
      </w:r>
    </w:p>
    <w:p w14:paraId="661A05F2" w14:textId="0233B6D2" w:rsidR="00F41C7B" w:rsidRDefault="00F41C7B" w:rsidP="00F41C7B">
      <w:pPr>
        <w:pStyle w:val="ListParagraph"/>
        <w:numPr>
          <w:ilvl w:val="0"/>
          <w:numId w:val="11"/>
        </w:numPr>
      </w:pPr>
      <w:r>
        <w:t>Einführung in List-/Dict-/Set-Comprehensions</w:t>
      </w:r>
    </w:p>
    <w:p w14:paraId="5829383D" w14:textId="29B920F7" w:rsidR="00F41C7B" w:rsidRDefault="00F41C7B" w:rsidP="00F41C7B">
      <w:pPr>
        <w:pStyle w:val="ListParagraph"/>
        <w:numPr>
          <w:ilvl w:val="0"/>
          <w:numId w:val="11"/>
        </w:numPr>
      </w:pPr>
      <w:r>
        <w:t>Ausblick auf Funktionen und Module</w:t>
      </w:r>
    </w:p>
    <w:p w14:paraId="28920036" w14:textId="77777777" w:rsidR="00F41C7B" w:rsidRDefault="00F41C7B">
      <w:r>
        <w:br w:type="page"/>
      </w:r>
    </w:p>
    <w:p w14:paraId="0F630D8D" w14:textId="405F7180" w:rsidR="00F41C7B" w:rsidRDefault="00F41C7B" w:rsidP="00F41C7B">
      <w:pPr>
        <w:pStyle w:val="Heading1"/>
      </w:pPr>
      <w:r>
        <w:lastRenderedPageBreak/>
        <w:t>Programmieraufgaben</w:t>
      </w:r>
    </w:p>
    <w:p w14:paraId="17CF2016" w14:textId="77777777" w:rsidR="00F41C7B" w:rsidRDefault="00F41C7B" w:rsidP="00F41C7B"/>
    <w:p w14:paraId="66D18078" w14:textId="7B11B3E7" w:rsidR="00F41C7B" w:rsidRDefault="00F41C7B" w:rsidP="00F41C7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49CFC462" w14:textId="77777777" w:rsidR="00F41C7B" w:rsidRDefault="00F41C7B" w:rsidP="00F41C7B">
      <w:pPr>
        <w:pStyle w:val="ListParagraph"/>
        <w:numPr>
          <w:ilvl w:val="0"/>
          <w:numId w:val="11"/>
        </w:numPr>
      </w:pPr>
      <w:r>
        <w:t>Strings:</w:t>
      </w:r>
    </w:p>
    <w:p w14:paraId="0E3A70B6" w14:textId="3809A3B1" w:rsidR="00F41C7B" w:rsidRDefault="00F41C7B" w:rsidP="00F41C7B">
      <w:pPr>
        <w:pStyle w:val="ListParagraph"/>
        <w:numPr>
          <w:ilvl w:val="1"/>
          <w:numId w:val="11"/>
        </w:numPr>
      </w:pPr>
      <w:r>
        <w:t>Schreiben Sie ein Python-Programm, um einen eingegebenen String umzudrehen.</w:t>
      </w:r>
    </w:p>
    <w:p w14:paraId="7302A5EB" w14:textId="0166F3C4" w:rsidR="00F41C7B" w:rsidRDefault="00F41C7B" w:rsidP="00F41C7B">
      <w:pPr>
        <w:pStyle w:val="ListParagraph"/>
        <w:numPr>
          <w:ilvl w:val="1"/>
          <w:numId w:val="11"/>
        </w:numPr>
      </w:pPr>
      <w:r>
        <w:t>Schreiben Sie ein Python-Programm, das alle Vokale in einem gegebenen String zählt.</w:t>
      </w:r>
    </w:p>
    <w:p w14:paraId="7F0EA8A6" w14:textId="118332B3" w:rsidR="00F41C7B" w:rsidRDefault="00F41C7B" w:rsidP="00F41C7B">
      <w:pPr>
        <w:pStyle w:val="ListParagraph"/>
        <w:numPr>
          <w:ilvl w:val="1"/>
          <w:numId w:val="11"/>
        </w:numPr>
      </w:pPr>
      <w:r>
        <w:t>Schreiben Sie ein Python-Programm, das einen String in eine Liste von Wörtern umwandelt, und dann die Liste wieder in einen String umwandelt.</w:t>
      </w:r>
    </w:p>
    <w:p w14:paraId="7068D180" w14:textId="7AE225F9" w:rsidR="00F41C7B" w:rsidRDefault="00F41C7B" w:rsidP="00F41C7B">
      <w:pPr>
        <w:pStyle w:val="ListParagraph"/>
        <w:numPr>
          <w:ilvl w:val="0"/>
          <w:numId w:val="11"/>
        </w:numPr>
      </w:pPr>
      <w:r>
        <w:t>Listen:</w:t>
      </w:r>
    </w:p>
    <w:p w14:paraId="50681896" w14:textId="3D9180CA" w:rsidR="00F41C7B" w:rsidRDefault="00F41C7B" w:rsidP="00F41C7B">
      <w:pPr>
        <w:pStyle w:val="ListParagraph"/>
        <w:numPr>
          <w:ilvl w:val="1"/>
          <w:numId w:val="11"/>
        </w:numPr>
      </w:pPr>
      <w:r>
        <w:t>Schreiben Sie ein Python-Programm, das die Elemente einer gegebenen Liste in umgekehrter Reihenfolge ausgibt.</w:t>
      </w:r>
    </w:p>
    <w:p w14:paraId="182AA0D4" w14:textId="00F597DC" w:rsidR="00F41C7B" w:rsidRDefault="00F41C7B" w:rsidP="00F41C7B">
      <w:pPr>
        <w:pStyle w:val="ListParagraph"/>
        <w:numPr>
          <w:ilvl w:val="1"/>
          <w:numId w:val="11"/>
        </w:numPr>
      </w:pPr>
      <w:r>
        <w:t>Schreiben Sie ein Python-Programm, das das größte und kleinste Element in einer Liste findet.</w:t>
      </w:r>
    </w:p>
    <w:p w14:paraId="3668A874" w14:textId="1FBE639C" w:rsidR="00F41C7B" w:rsidRDefault="00F41C7B" w:rsidP="00F41C7B">
      <w:pPr>
        <w:pStyle w:val="ListParagraph"/>
        <w:numPr>
          <w:ilvl w:val="1"/>
          <w:numId w:val="11"/>
        </w:numPr>
      </w:pPr>
      <w:r>
        <w:t>Schreiben Sie ein Python-Programm, das alle Duplikate aus einer Liste entfernt.</w:t>
      </w:r>
    </w:p>
    <w:p w14:paraId="68132FE6" w14:textId="3AFC0ABB" w:rsidR="00F41C7B" w:rsidRDefault="00F41C7B" w:rsidP="00F41C7B">
      <w:pPr>
        <w:pStyle w:val="ListParagraph"/>
        <w:numPr>
          <w:ilvl w:val="0"/>
          <w:numId w:val="11"/>
        </w:numPr>
      </w:pPr>
      <w:r>
        <w:t>Tupel:</w:t>
      </w:r>
    </w:p>
    <w:p w14:paraId="73B3613F" w14:textId="70653E97" w:rsidR="00F41C7B" w:rsidRDefault="00F41C7B" w:rsidP="00F41C7B">
      <w:pPr>
        <w:pStyle w:val="ListParagraph"/>
        <w:numPr>
          <w:ilvl w:val="1"/>
          <w:numId w:val="11"/>
        </w:numPr>
      </w:pPr>
      <w:r>
        <w:t>Schreiben Sie ein Python-Programm, das ein Tupel in eine Liste umwandelt und umgekehrt.</w:t>
      </w:r>
    </w:p>
    <w:p w14:paraId="6CE754B9" w14:textId="40A219D0" w:rsidR="00F41C7B" w:rsidRDefault="00F41C7B" w:rsidP="00F41C7B">
      <w:pPr>
        <w:pStyle w:val="ListParagraph"/>
        <w:numPr>
          <w:ilvl w:val="1"/>
          <w:numId w:val="11"/>
        </w:numPr>
      </w:pPr>
      <w:r>
        <w:t>Schreiben Sie ein Python-Programm, das das n-te Element eines gegebenen Tupels findet.</w:t>
      </w:r>
    </w:p>
    <w:p w14:paraId="789E7282" w14:textId="55AC64C0" w:rsidR="00F41C7B" w:rsidRDefault="00F41C7B" w:rsidP="00F41C7B">
      <w:pPr>
        <w:pStyle w:val="ListParagraph"/>
        <w:numPr>
          <w:ilvl w:val="1"/>
          <w:numId w:val="11"/>
        </w:numPr>
      </w:pPr>
      <w:r>
        <w:t>Schreiben Sie ein Python-Programm, das überprüft, ob ein gegebenes Element in einem Tupel vorhanden ist.</w:t>
      </w:r>
    </w:p>
    <w:p w14:paraId="719BEE58" w14:textId="7AD97A4D" w:rsidR="00F41C7B" w:rsidRDefault="00F41C7B" w:rsidP="00F41C7B">
      <w:pPr>
        <w:pStyle w:val="ListParagraph"/>
        <w:numPr>
          <w:ilvl w:val="0"/>
          <w:numId w:val="11"/>
        </w:numPr>
      </w:pPr>
      <w:r>
        <w:t>Mengen:</w:t>
      </w:r>
    </w:p>
    <w:p w14:paraId="3925CB64" w14:textId="6399BB04" w:rsidR="00F41C7B" w:rsidRDefault="00F41C7B" w:rsidP="00F41C7B">
      <w:pPr>
        <w:pStyle w:val="ListParagraph"/>
        <w:numPr>
          <w:ilvl w:val="1"/>
          <w:numId w:val="11"/>
        </w:numPr>
      </w:pPr>
      <w:r>
        <w:t>Schreiben Sie ein Python-Programm, das die Vereinigung und Überschneidung zweier Mengen berechnet.</w:t>
      </w:r>
    </w:p>
    <w:p w14:paraId="4D9CA587" w14:textId="2828F2DF" w:rsidR="00F41C7B" w:rsidRDefault="00F41C7B" w:rsidP="00F41C7B">
      <w:pPr>
        <w:pStyle w:val="ListParagraph"/>
        <w:numPr>
          <w:ilvl w:val="1"/>
          <w:numId w:val="11"/>
        </w:numPr>
      </w:pPr>
      <w:r>
        <w:t>Schreiben Sie ein Python-Programm, das überprüft, ob eine Menge eine Teilmenge einer anderen ist.</w:t>
      </w:r>
    </w:p>
    <w:p w14:paraId="13691934" w14:textId="3FEE106B" w:rsidR="00F41C7B" w:rsidRDefault="00F41C7B" w:rsidP="00F41C7B">
      <w:pPr>
        <w:pStyle w:val="ListParagraph"/>
        <w:numPr>
          <w:ilvl w:val="1"/>
          <w:numId w:val="11"/>
        </w:numPr>
      </w:pPr>
      <w:r>
        <w:t>Schreiben Sie ein Python-Programm, das eine Liste in eine Menge umwandelt und alle Duplikate entfernt.</w:t>
      </w:r>
    </w:p>
    <w:p w14:paraId="41F897DD" w14:textId="4DE161CB" w:rsidR="00F41C7B" w:rsidRDefault="00F41C7B" w:rsidP="00F41C7B">
      <w:pPr>
        <w:pStyle w:val="ListParagraph"/>
        <w:numPr>
          <w:ilvl w:val="0"/>
          <w:numId w:val="11"/>
        </w:numPr>
      </w:pPr>
      <w:r>
        <w:t>Listenoperationen:</w:t>
      </w:r>
    </w:p>
    <w:p w14:paraId="30B8B2BD" w14:textId="52CC5B44" w:rsidR="00F41C7B" w:rsidRDefault="00F41C7B" w:rsidP="00F41C7B">
      <w:pPr>
        <w:pStyle w:val="ListParagraph"/>
        <w:numPr>
          <w:ilvl w:val="1"/>
          <w:numId w:val="11"/>
        </w:numPr>
      </w:pPr>
      <w:r>
        <w:t>Schreiben Sie ein Python-Programm, das die Summe aller Zahlen in einer gegebenen Liste berechnet.</w:t>
      </w:r>
    </w:p>
    <w:p w14:paraId="7804CA73" w14:textId="0476F00C" w:rsidR="00F41C7B" w:rsidRDefault="00F41C7B" w:rsidP="00F41C7B">
      <w:pPr>
        <w:pStyle w:val="ListParagraph"/>
        <w:numPr>
          <w:ilvl w:val="0"/>
          <w:numId w:val="11"/>
        </w:numPr>
      </w:pPr>
      <w:r>
        <w:t>Dictionaries:</w:t>
      </w:r>
    </w:p>
    <w:p w14:paraId="68D525F8" w14:textId="7B2EF289" w:rsidR="00F41C7B" w:rsidRDefault="00F41C7B" w:rsidP="00F41C7B">
      <w:pPr>
        <w:pStyle w:val="ListParagraph"/>
        <w:numPr>
          <w:ilvl w:val="1"/>
          <w:numId w:val="11"/>
        </w:numPr>
      </w:pPr>
      <w:r>
        <w:t>Schreiben Sie ein Python-Programm, das ein Dictionary erstellt, das Zahlen von 1 bis n und ihre Quadrate enthält (n ist eine Eingabe des Benutzers).</w:t>
      </w:r>
    </w:p>
    <w:p w14:paraId="31DA2B15" w14:textId="5B3C1D57" w:rsidR="00F41C7B" w:rsidRDefault="00F41C7B" w:rsidP="00F41C7B">
      <w:pPr>
        <w:pStyle w:val="ListParagraph"/>
        <w:numPr>
          <w:ilvl w:val="1"/>
          <w:numId w:val="11"/>
        </w:numPr>
      </w:pPr>
      <w:r>
        <w:t>Schreiben Sie ein Python-Programm, das alle Schlüssel eines gegebenen Dictionary ausgibt.</w:t>
      </w:r>
    </w:p>
    <w:p w14:paraId="164FA742" w14:textId="09F6EA93" w:rsidR="00F41C7B" w:rsidRDefault="00F41C7B" w:rsidP="00F41C7B">
      <w:pPr>
        <w:pStyle w:val="ListParagraph"/>
        <w:numPr>
          <w:ilvl w:val="1"/>
          <w:numId w:val="11"/>
        </w:numPr>
      </w:pPr>
      <w:r>
        <w:t>Schreiben Sie ein Python-Programm, das ein Dictionary von einer Liste von Schlüsseln und einer Liste von Werten erstellt.</w:t>
      </w:r>
    </w:p>
    <w:p w14:paraId="08D0490D" w14:textId="54E9C10E" w:rsidR="00F41C7B" w:rsidRDefault="00F41C7B" w:rsidP="00F41C7B">
      <w:pPr>
        <w:pStyle w:val="ListParagraph"/>
        <w:numPr>
          <w:ilvl w:val="0"/>
          <w:numId w:val="11"/>
        </w:numPr>
      </w:pPr>
      <w:r>
        <w:t>Dictionary-Operationen:</w:t>
      </w:r>
    </w:p>
    <w:p w14:paraId="4328C455" w14:textId="0718822A" w:rsidR="00F41C7B" w:rsidRDefault="00F41C7B" w:rsidP="00F41C7B">
      <w:pPr>
        <w:pStyle w:val="ListParagraph"/>
        <w:numPr>
          <w:ilvl w:val="1"/>
          <w:numId w:val="11"/>
        </w:numPr>
      </w:pPr>
      <w:r>
        <w:t>Schreiben Sie ein Python-Programm, das die Summe aller Werte in einem gegebenen Dictionary berechnet.</w:t>
      </w:r>
    </w:p>
    <w:p w14:paraId="4CE143DF" w14:textId="5EE24C23" w:rsidR="00F41C7B" w:rsidRDefault="00F41C7B" w:rsidP="00F41C7B">
      <w:pPr>
        <w:pStyle w:val="ListParagraph"/>
        <w:numPr>
          <w:ilvl w:val="1"/>
          <w:numId w:val="11"/>
        </w:numPr>
      </w:pPr>
      <w:r>
        <w:lastRenderedPageBreak/>
        <w:t>Schreiben Sie ein Python-Programm, das ein Dictionary in eine Liste von Tupeln umwandelt (jedes Tupel besteht aus einem Schlüssel und seinem zugehörigen Wert).</w:t>
      </w:r>
    </w:p>
    <w:p w14:paraId="1885549C" w14:textId="694AB8B3" w:rsidR="00F41C7B" w:rsidRDefault="00F41C7B" w:rsidP="00F41C7B">
      <w:pPr>
        <w:pStyle w:val="ListParagraph"/>
        <w:numPr>
          <w:ilvl w:val="1"/>
          <w:numId w:val="11"/>
        </w:numPr>
      </w:pPr>
      <w:r>
        <w:t>Schreiben Sie ein Python-Programm, das überprüft, ob ein gegebener Schlüssel in einem Dictionary vorhanden ist.</w:t>
      </w:r>
    </w:p>
    <w:p w14:paraId="7EE62DAA" w14:textId="77777777" w:rsidR="00F41C7B" w:rsidRDefault="00F41C7B">
      <w:r>
        <w:br w:type="page"/>
      </w:r>
    </w:p>
    <w:p w14:paraId="038DD32C" w14:textId="1945F3C3" w:rsidR="00F41C7B" w:rsidRDefault="00F41C7B" w:rsidP="00F41C7B">
      <w:pPr>
        <w:pStyle w:val="Heading1"/>
      </w:pPr>
      <w:r>
        <w:lastRenderedPageBreak/>
        <w:t>Abschluss-Quiz</w:t>
      </w:r>
    </w:p>
    <w:p w14:paraId="2BA54BBE" w14:textId="77777777" w:rsidR="00F41C7B" w:rsidRPr="00F41C7B" w:rsidRDefault="00F41C7B" w:rsidP="00F41C7B"/>
    <w:p w14:paraId="72EADE3A" w14:textId="77777777" w:rsidR="00F41C7B" w:rsidRDefault="00F41C7B" w:rsidP="00F41C7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p>
    <w:p w14:paraId="375C4D75" w14:textId="77777777" w:rsidR="00F41C7B" w:rsidRDefault="00F41C7B" w:rsidP="00F41C7B">
      <w:r>
        <w:t>die Literatur und das Internet verweisen. Geben Sie gerne einmal „python quizzes“ bei Google ein.</w:t>
      </w:r>
    </w:p>
    <w:p w14:paraId="42ADAF34" w14:textId="77777777" w:rsidR="00F41C7B" w:rsidRDefault="00F41C7B" w:rsidP="00F41C7B">
      <w:r>
        <w:t>1. Welcher der folgenden Datentypen in Python ist unveränderlich?</w:t>
      </w:r>
    </w:p>
    <w:p w14:paraId="6B145B0A" w14:textId="6165A45A" w:rsidR="00F41C7B" w:rsidRDefault="00F41C7B" w:rsidP="00F41C7B">
      <w:pPr>
        <w:pStyle w:val="ListParagraph"/>
        <w:numPr>
          <w:ilvl w:val="0"/>
          <w:numId w:val="16"/>
        </w:numPr>
      </w:pPr>
      <w:r>
        <w:t>List</w:t>
      </w:r>
    </w:p>
    <w:p w14:paraId="06F59129" w14:textId="48898134" w:rsidR="00F41C7B" w:rsidRDefault="00F41C7B" w:rsidP="00F41C7B">
      <w:pPr>
        <w:pStyle w:val="ListParagraph"/>
        <w:numPr>
          <w:ilvl w:val="0"/>
          <w:numId w:val="16"/>
        </w:numPr>
      </w:pPr>
      <w:r>
        <w:t>Dictionary</w:t>
      </w:r>
    </w:p>
    <w:p w14:paraId="15CE958F" w14:textId="79E680D8" w:rsidR="00F41C7B" w:rsidRDefault="00F41C7B" w:rsidP="00F41C7B">
      <w:pPr>
        <w:pStyle w:val="ListParagraph"/>
        <w:numPr>
          <w:ilvl w:val="0"/>
          <w:numId w:val="16"/>
        </w:numPr>
      </w:pPr>
      <w:r>
        <w:t>Set</w:t>
      </w:r>
    </w:p>
    <w:p w14:paraId="314C4340" w14:textId="2B124FE8" w:rsidR="00F41C7B" w:rsidRDefault="00F41C7B" w:rsidP="00F41C7B">
      <w:pPr>
        <w:pStyle w:val="ListParagraph"/>
        <w:numPr>
          <w:ilvl w:val="0"/>
          <w:numId w:val="16"/>
        </w:numPr>
      </w:pPr>
      <w:r>
        <w:t>Tuple</w:t>
      </w:r>
    </w:p>
    <w:p w14:paraId="55BCBFD9" w14:textId="77777777" w:rsidR="00F41C7B" w:rsidRDefault="00F41C7B" w:rsidP="00F41C7B">
      <w:r>
        <w:t>2. Wie greifen Sie auf das letzte Element einer Liste namens 'my_list' zu?</w:t>
      </w:r>
    </w:p>
    <w:p w14:paraId="4518BA41" w14:textId="36C0BB6B" w:rsidR="00F41C7B" w:rsidRDefault="00F41C7B" w:rsidP="00F41C7B">
      <w:pPr>
        <w:pStyle w:val="ListParagraph"/>
        <w:numPr>
          <w:ilvl w:val="0"/>
          <w:numId w:val="18"/>
        </w:numPr>
      </w:pPr>
      <w:r>
        <w:t>my_list[0]</w:t>
      </w:r>
    </w:p>
    <w:p w14:paraId="60AE21F5" w14:textId="7196318A" w:rsidR="00F41C7B" w:rsidRDefault="00F41C7B" w:rsidP="00F41C7B">
      <w:pPr>
        <w:pStyle w:val="ListParagraph"/>
        <w:numPr>
          <w:ilvl w:val="0"/>
          <w:numId w:val="18"/>
        </w:numPr>
      </w:pPr>
      <w:r>
        <w:t>my_list[-1]</w:t>
      </w:r>
    </w:p>
    <w:p w14:paraId="1359A5C0" w14:textId="2BE12E63" w:rsidR="00F41C7B" w:rsidRDefault="00F41C7B" w:rsidP="00F41C7B">
      <w:pPr>
        <w:pStyle w:val="ListParagraph"/>
        <w:numPr>
          <w:ilvl w:val="0"/>
          <w:numId w:val="18"/>
        </w:numPr>
      </w:pPr>
      <w:r>
        <w:t>my_list[end]</w:t>
      </w:r>
    </w:p>
    <w:p w14:paraId="71385FE2" w14:textId="41B4D66C" w:rsidR="00F41C7B" w:rsidRDefault="00F41C7B" w:rsidP="00F41C7B">
      <w:pPr>
        <w:pStyle w:val="ListParagraph"/>
        <w:numPr>
          <w:ilvl w:val="0"/>
          <w:numId w:val="18"/>
        </w:numPr>
      </w:pPr>
      <w:r>
        <w:t>my_list[1]</w:t>
      </w:r>
    </w:p>
    <w:p w14:paraId="1AC35697" w14:textId="77777777" w:rsidR="00F41C7B" w:rsidRDefault="00F41C7B" w:rsidP="00F41C7B">
      <w:r>
        <w:t>3. Wie erstellen Sie eine neue Menge in Python?</w:t>
      </w:r>
    </w:p>
    <w:p w14:paraId="52DDB180" w14:textId="68931CFA" w:rsidR="00F41C7B" w:rsidRDefault="00F41C7B" w:rsidP="00741D3B">
      <w:pPr>
        <w:pStyle w:val="ListParagraph"/>
        <w:numPr>
          <w:ilvl w:val="0"/>
          <w:numId w:val="20"/>
        </w:numPr>
      </w:pPr>
      <w:r>
        <w:t>set = {1, 2, 3}</w:t>
      </w:r>
    </w:p>
    <w:p w14:paraId="1DEF62C1" w14:textId="74B4DEEF" w:rsidR="00F41C7B" w:rsidRDefault="00F41C7B" w:rsidP="00741D3B">
      <w:pPr>
        <w:pStyle w:val="ListParagraph"/>
        <w:numPr>
          <w:ilvl w:val="0"/>
          <w:numId w:val="20"/>
        </w:numPr>
      </w:pPr>
      <w:r>
        <w:t>set = Set(1, 2, 3)</w:t>
      </w:r>
    </w:p>
    <w:p w14:paraId="03AC4522" w14:textId="111004AD" w:rsidR="00F41C7B" w:rsidRDefault="00F41C7B" w:rsidP="00741D3B">
      <w:pPr>
        <w:pStyle w:val="ListParagraph"/>
        <w:numPr>
          <w:ilvl w:val="0"/>
          <w:numId w:val="20"/>
        </w:numPr>
      </w:pPr>
      <w:r>
        <w:t>set = [1, 2, 3]</w:t>
      </w:r>
    </w:p>
    <w:p w14:paraId="02E4D39D" w14:textId="5A330523" w:rsidR="00F41C7B" w:rsidRDefault="00F41C7B" w:rsidP="00741D3B">
      <w:pPr>
        <w:pStyle w:val="ListParagraph"/>
        <w:numPr>
          <w:ilvl w:val="0"/>
          <w:numId w:val="20"/>
        </w:numPr>
      </w:pPr>
      <w:r>
        <w:t>set = (1, 2, 3)</w:t>
      </w:r>
    </w:p>
    <w:p w14:paraId="1F96F299" w14:textId="77777777" w:rsidR="00F41C7B" w:rsidRDefault="00F41C7B" w:rsidP="00F41C7B">
      <w:r>
        <w:t>4. Wie entfernen Sie ein Element aus einem Dictionary?</w:t>
      </w:r>
    </w:p>
    <w:p w14:paraId="7CE592C6" w14:textId="23DAA3E4" w:rsidR="00F41C7B" w:rsidRDefault="00F41C7B" w:rsidP="00741D3B">
      <w:pPr>
        <w:pStyle w:val="ListParagraph"/>
        <w:numPr>
          <w:ilvl w:val="0"/>
          <w:numId w:val="22"/>
        </w:numPr>
      </w:pPr>
      <w:r>
        <w:t>del dict[element]</w:t>
      </w:r>
    </w:p>
    <w:p w14:paraId="0E3CB9CF" w14:textId="6F3188A3" w:rsidR="00F41C7B" w:rsidRDefault="00F41C7B" w:rsidP="00741D3B">
      <w:pPr>
        <w:pStyle w:val="ListParagraph"/>
        <w:numPr>
          <w:ilvl w:val="0"/>
          <w:numId w:val="22"/>
        </w:numPr>
      </w:pPr>
      <w:r>
        <w:t>dict.remove(element)</w:t>
      </w:r>
    </w:p>
    <w:p w14:paraId="4AB0E1B0" w14:textId="5642A3FC" w:rsidR="00F41C7B" w:rsidRDefault="00F41C7B" w:rsidP="00741D3B">
      <w:pPr>
        <w:pStyle w:val="ListParagraph"/>
        <w:numPr>
          <w:ilvl w:val="0"/>
          <w:numId w:val="22"/>
        </w:numPr>
      </w:pPr>
      <w:r>
        <w:t>dict.pop(element)</w:t>
      </w:r>
    </w:p>
    <w:p w14:paraId="7ECEEC35" w14:textId="5DCE9168" w:rsidR="00F41C7B" w:rsidRDefault="00F41C7B" w:rsidP="00741D3B">
      <w:pPr>
        <w:pStyle w:val="ListParagraph"/>
        <w:numPr>
          <w:ilvl w:val="0"/>
          <w:numId w:val="22"/>
        </w:numPr>
      </w:pPr>
      <w:r>
        <w:t>dict.delete(element)</w:t>
      </w:r>
    </w:p>
    <w:p w14:paraId="6348B433" w14:textId="77777777" w:rsidR="00F41C7B" w:rsidRDefault="00F41C7B" w:rsidP="00F41C7B">
      <w:r>
        <w:t>5. Wie fügen Sie ein Element zu einer Liste hinzu?</w:t>
      </w:r>
    </w:p>
    <w:p w14:paraId="7735E79C" w14:textId="3BC5F737" w:rsidR="00F41C7B" w:rsidRDefault="00F41C7B" w:rsidP="00741D3B">
      <w:pPr>
        <w:pStyle w:val="ListParagraph"/>
        <w:numPr>
          <w:ilvl w:val="0"/>
          <w:numId w:val="24"/>
        </w:numPr>
      </w:pPr>
      <w:r>
        <w:t>list.add(element)</w:t>
      </w:r>
    </w:p>
    <w:p w14:paraId="6A0338C4" w14:textId="6BCD113C" w:rsidR="00F41C7B" w:rsidRDefault="00F41C7B" w:rsidP="00741D3B">
      <w:pPr>
        <w:pStyle w:val="ListParagraph"/>
        <w:numPr>
          <w:ilvl w:val="0"/>
          <w:numId w:val="24"/>
        </w:numPr>
      </w:pPr>
      <w:r>
        <w:t>list.insert(element)</w:t>
      </w:r>
    </w:p>
    <w:p w14:paraId="18A5A307" w14:textId="3CEE499B" w:rsidR="00F41C7B" w:rsidRDefault="00F41C7B" w:rsidP="00741D3B">
      <w:pPr>
        <w:pStyle w:val="ListParagraph"/>
        <w:numPr>
          <w:ilvl w:val="0"/>
          <w:numId w:val="24"/>
        </w:numPr>
      </w:pPr>
      <w:r>
        <w:t>list.extend(element)</w:t>
      </w:r>
    </w:p>
    <w:p w14:paraId="256C05A2" w14:textId="4EC7A256" w:rsidR="00F41C7B" w:rsidRDefault="00F41C7B" w:rsidP="00741D3B">
      <w:pPr>
        <w:pStyle w:val="ListParagraph"/>
        <w:numPr>
          <w:ilvl w:val="0"/>
          <w:numId w:val="24"/>
        </w:numPr>
      </w:pPr>
      <w:r>
        <w:t>list.append(element)</w:t>
      </w:r>
    </w:p>
    <w:p w14:paraId="1A0887FA" w14:textId="77777777" w:rsidR="00741D3B" w:rsidRDefault="00F41C7B" w:rsidP="00F41C7B">
      <w:r>
        <w:t>6. Welche Methode wird verwendet, um ein Element aus einer Liste zu entfernen?</w:t>
      </w:r>
    </w:p>
    <w:p w14:paraId="3C20D345" w14:textId="0C3172C8" w:rsidR="00F41C7B" w:rsidRDefault="00F41C7B" w:rsidP="00741D3B">
      <w:pPr>
        <w:pStyle w:val="ListParagraph"/>
        <w:numPr>
          <w:ilvl w:val="0"/>
          <w:numId w:val="26"/>
        </w:numPr>
      </w:pPr>
      <w:r>
        <w:t>remove()</w:t>
      </w:r>
    </w:p>
    <w:p w14:paraId="5255D97A" w14:textId="21A84CE1" w:rsidR="00F41C7B" w:rsidRDefault="00F41C7B" w:rsidP="00741D3B">
      <w:pPr>
        <w:pStyle w:val="ListParagraph"/>
        <w:numPr>
          <w:ilvl w:val="0"/>
          <w:numId w:val="26"/>
        </w:numPr>
      </w:pPr>
      <w:r>
        <w:t>pop()</w:t>
      </w:r>
    </w:p>
    <w:p w14:paraId="42850E3D" w14:textId="18C7F24A" w:rsidR="00F41C7B" w:rsidRDefault="00F41C7B" w:rsidP="00741D3B">
      <w:pPr>
        <w:pStyle w:val="ListParagraph"/>
        <w:numPr>
          <w:ilvl w:val="0"/>
          <w:numId w:val="26"/>
        </w:numPr>
      </w:pPr>
      <w:r>
        <w:t>delete()</w:t>
      </w:r>
    </w:p>
    <w:p w14:paraId="058009BD" w14:textId="3F36FAFB" w:rsidR="00F41C7B" w:rsidRDefault="00F41C7B" w:rsidP="00741D3B">
      <w:pPr>
        <w:pStyle w:val="ListParagraph"/>
        <w:numPr>
          <w:ilvl w:val="0"/>
          <w:numId w:val="26"/>
        </w:numPr>
      </w:pPr>
      <w:r>
        <w:t>discard()</w:t>
      </w:r>
    </w:p>
    <w:p w14:paraId="1C024764" w14:textId="77777777" w:rsidR="00F41C7B" w:rsidRDefault="00F41C7B" w:rsidP="00F41C7B">
      <w:r>
        <w:t>7. Wie erstellen Sie ein Dictionary, das Schlüssel-Wert-Paare speichert?</w:t>
      </w:r>
    </w:p>
    <w:p w14:paraId="1E7995DB" w14:textId="52F68E90" w:rsidR="00F41C7B" w:rsidRDefault="00F41C7B" w:rsidP="00741D3B">
      <w:pPr>
        <w:pStyle w:val="ListParagraph"/>
        <w:numPr>
          <w:ilvl w:val="0"/>
          <w:numId w:val="28"/>
        </w:numPr>
      </w:pPr>
      <w:r>
        <w:t>{'key': 'value'}</w:t>
      </w:r>
    </w:p>
    <w:p w14:paraId="3976B3D2" w14:textId="2030908D" w:rsidR="00F41C7B" w:rsidRDefault="00F41C7B" w:rsidP="00741D3B">
      <w:pPr>
        <w:pStyle w:val="ListParagraph"/>
        <w:numPr>
          <w:ilvl w:val="0"/>
          <w:numId w:val="28"/>
        </w:numPr>
      </w:pPr>
      <w:r>
        <w:t>('key', 'value')</w:t>
      </w:r>
    </w:p>
    <w:p w14:paraId="19DD6126" w14:textId="1B06FBC1" w:rsidR="00F41C7B" w:rsidRDefault="00F41C7B" w:rsidP="00741D3B">
      <w:pPr>
        <w:pStyle w:val="ListParagraph"/>
        <w:numPr>
          <w:ilvl w:val="0"/>
          <w:numId w:val="28"/>
        </w:numPr>
      </w:pPr>
      <w:r>
        <w:t>{key: value}</w:t>
      </w:r>
    </w:p>
    <w:p w14:paraId="5CE4AAD2" w14:textId="4B91B372" w:rsidR="00F41C7B" w:rsidRDefault="00F41C7B" w:rsidP="00741D3B">
      <w:pPr>
        <w:pStyle w:val="ListParagraph"/>
        <w:numPr>
          <w:ilvl w:val="0"/>
          <w:numId w:val="28"/>
        </w:numPr>
      </w:pPr>
      <w:r>
        <w:lastRenderedPageBreak/>
        <w:t>["key", "value"]</w:t>
      </w:r>
    </w:p>
    <w:p w14:paraId="4B7A2716" w14:textId="77777777" w:rsidR="00F41C7B" w:rsidRDefault="00F41C7B" w:rsidP="00F41C7B">
      <w:r>
        <w:t>8. Wie überprüfen Sie, ob ein Schlüssel in einem Dictionary vorhanden ist?</w:t>
      </w:r>
    </w:p>
    <w:p w14:paraId="283A46F1" w14:textId="4CC30D9C" w:rsidR="00F41C7B" w:rsidRDefault="00F41C7B" w:rsidP="00741D3B">
      <w:pPr>
        <w:pStyle w:val="ListParagraph"/>
        <w:numPr>
          <w:ilvl w:val="0"/>
          <w:numId w:val="30"/>
        </w:numPr>
      </w:pPr>
      <w:r>
        <w:t>'key' in dict</w:t>
      </w:r>
    </w:p>
    <w:p w14:paraId="5EC05E1F" w14:textId="3B22A792" w:rsidR="00F41C7B" w:rsidRDefault="00F41C7B" w:rsidP="00741D3B">
      <w:pPr>
        <w:pStyle w:val="ListParagraph"/>
        <w:numPr>
          <w:ilvl w:val="0"/>
          <w:numId w:val="30"/>
        </w:numPr>
      </w:pPr>
      <w:r>
        <w:t>dict.has_key('key')</w:t>
      </w:r>
    </w:p>
    <w:p w14:paraId="14E7AB8C" w14:textId="4A584200" w:rsidR="00F41C7B" w:rsidRDefault="00F41C7B" w:rsidP="00741D3B">
      <w:pPr>
        <w:pStyle w:val="ListParagraph"/>
        <w:numPr>
          <w:ilvl w:val="0"/>
          <w:numId w:val="30"/>
        </w:numPr>
      </w:pPr>
      <w:r>
        <w:t>dict.contains('key')</w:t>
      </w:r>
    </w:p>
    <w:p w14:paraId="16ACDCFF" w14:textId="4E1C91BB" w:rsidR="00F41C7B" w:rsidRDefault="00F41C7B" w:rsidP="00741D3B">
      <w:pPr>
        <w:pStyle w:val="ListParagraph"/>
        <w:numPr>
          <w:ilvl w:val="0"/>
          <w:numId w:val="30"/>
        </w:numPr>
      </w:pPr>
      <w:r>
        <w:t>'key' in dict.keys()</w:t>
      </w:r>
    </w:p>
    <w:p w14:paraId="00A6F2E4" w14:textId="77777777" w:rsidR="00F41C7B" w:rsidRDefault="00F41C7B" w:rsidP="00F41C7B">
      <w:r>
        <w:t>9. Wie erstellen Sie ein leeres Tuple in Python?</w:t>
      </w:r>
    </w:p>
    <w:p w14:paraId="1FC0B68C" w14:textId="47DA92A0" w:rsidR="00F41C7B" w:rsidRDefault="00F41C7B" w:rsidP="00741D3B">
      <w:pPr>
        <w:pStyle w:val="ListParagraph"/>
        <w:numPr>
          <w:ilvl w:val="0"/>
          <w:numId w:val="32"/>
        </w:numPr>
      </w:pPr>
      <w:r>
        <w:t>tuple = ()</w:t>
      </w:r>
    </w:p>
    <w:p w14:paraId="3F27E8A9" w14:textId="66E59E18" w:rsidR="00F41C7B" w:rsidRDefault="00F41C7B" w:rsidP="00741D3B">
      <w:pPr>
        <w:pStyle w:val="ListParagraph"/>
        <w:numPr>
          <w:ilvl w:val="0"/>
          <w:numId w:val="32"/>
        </w:numPr>
      </w:pPr>
      <w:r>
        <w:t>tuple = []</w:t>
      </w:r>
    </w:p>
    <w:p w14:paraId="79156B87" w14:textId="342BD7A1" w:rsidR="00F41C7B" w:rsidRDefault="00F41C7B" w:rsidP="00741D3B">
      <w:pPr>
        <w:pStyle w:val="ListParagraph"/>
        <w:numPr>
          <w:ilvl w:val="0"/>
          <w:numId w:val="32"/>
        </w:numPr>
      </w:pPr>
      <w:r>
        <w:t>tuple = {}</w:t>
      </w:r>
    </w:p>
    <w:p w14:paraId="45CB112E" w14:textId="14CE129C" w:rsidR="00F41C7B" w:rsidRDefault="00F41C7B" w:rsidP="00741D3B">
      <w:pPr>
        <w:pStyle w:val="ListParagraph"/>
        <w:numPr>
          <w:ilvl w:val="0"/>
          <w:numId w:val="32"/>
        </w:numPr>
      </w:pPr>
      <w:r>
        <w:t>tuple = empty()</w:t>
      </w:r>
    </w:p>
    <w:p w14:paraId="1A5EE45C" w14:textId="77777777" w:rsidR="00F41C7B" w:rsidRDefault="00F41C7B" w:rsidP="00F41C7B">
      <w:r>
        <w:t>10. Wie überprüfen Sie, ob ein Element in einer Menge enthalten ist?</w:t>
      </w:r>
    </w:p>
    <w:p w14:paraId="456B5E4F" w14:textId="574EBA3B" w:rsidR="00F41C7B" w:rsidRDefault="00F41C7B" w:rsidP="00741D3B">
      <w:pPr>
        <w:pStyle w:val="ListParagraph"/>
        <w:numPr>
          <w:ilvl w:val="0"/>
          <w:numId w:val="34"/>
        </w:numPr>
      </w:pPr>
      <w:r>
        <w:t>set.contains(element)</w:t>
      </w:r>
    </w:p>
    <w:p w14:paraId="430DE214" w14:textId="485312D1" w:rsidR="00F41C7B" w:rsidRDefault="00F41C7B" w:rsidP="00741D3B">
      <w:pPr>
        <w:pStyle w:val="ListParagraph"/>
        <w:numPr>
          <w:ilvl w:val="0"/>
          <w:numId w:val="34"/>
        </w:numPr>
      </w:pPr>
      <w:r>
        <w:t>element in set</w:t>
      </w:r>
    </w:p>
    <w:p w14:paraId="06A6E9E4" w14:textId="2B63917A" w:rsidR="00F41C7B" w:rsidRDefault="00F41C7B" w:rsidP="00741D3B">
      <w:pPr>
        <w:pStyle w:val="ListParagraph"/>
        <w:numPr>
          <w:ilvl w:val="0"/>
          <w:numId w:val="34"/>
        </w:numPr>
      </w:pPr>
      <w:r>
        <w:t>set.has(element)</w:t>
      </w:r>
    </w:p>
    <w:p w14:paraId="4C679463" w14:textId="24CDE8E3" w:rsidR="00F41C7B" w:rsidRDefault="00F41C7B" w:rsidP="00741D3B">
      <w:pPr>
        <w:pStyle w:val="ListParagraph"/>
        <w:numPr>
          <w:ilvl w:val="0"/>
          <w:numId w:val="34"/>
        </w:numPr>
      </w:pPr>
      <w:r>
        <w:t>element is set</w:t>
      </w:r>
    </w:p>
    <w:p w14:paraId="05037FC0" w14:textId="77777777" w:rsidR="00741D3B" w:rsidRPr="00272926" w:rsidRDefault="00741D3B">
      <w:pPr>
        <w:rPr>
          <w:lang w:val="en-US"/>
        </w:rPr>
      </w:pPr>
      <w:r w:rsidRPr="00272926">
        <w:rPr>
          <w:lang w:val="en-US"/>
        </w:rPr>
        <w:br w:type="page"/>
      </w:r>
    </w:p>
    <w:p w14:paraId="72F38A2F" w14:textId="5F1A13C7" w:rsidR="00F41C7B" w:rsidRDefault="00F41C7B" w:rsidP="00DD78AE">
      <w:pPr>
        <w:pStyle w:val="Heading1"/>
      </w:pPr>
      <w:r>
        <w:lastRenderedPageBreak/>
        <w:t>Ressourcen</w:t>
      </w:r>
    </w:p>
    <w:p w14:paraId="0675A0C6" w14:textId="77777777" w:rsidR="00DD78AE" w:rsidRPr="00DD78AE" w:rsidRDefault="00DD78AE" w:rsidP="00DD78AE"/>
    <w:p w14:paraId="6EAAB382" w14:textId="5957376B" w:rsidR="00F41C7B" w:rsidRDefault="00EB0A74" w:rsidP="00F41C7B">
      <w:r w:rsidRPr="00A33912">
        <w:t>Hier nun die Verweise auf Lernquellen, die uns für diese Woche und ihre Inhalte geeignet erscheinen</w:t>
      </w:r>
      <w:r>
        <w:t>. Wie sie sicherlich bemerken wählen wir dazu die gleichen Medien aus, wie letzte Woche, da diese die Themen ebenfalls weiterführem.</w:t>
      </w:r>
      <w:r w:rsidRPr="00A33912">
        <w:t xml:space="preserve"> Je nachdem, welcher Lerntyp Sie sind, wählen Sie sich ihre bevorzugte Quelle, es ist nicht zwingend notwendig alle durchgearbeitet zu haben. Allerdings sollten die Inhalte des Lernpfads angesprochen und verstanden worden sein.</w:t>
      </w:r>
    </w:p>
    <w:p w14:paraId="5332BF2A" w14:textId="77777777" w:rsidR="00EB0A74" w:rsidRPr="00272926" w:rsidRDefault="00EB0A74" w:rsidP="00EB0A74">
      <w:pPr>
        <w:rPr>
          <w:lang w:val="en-US"/>
        </w:rPr>
      </w:pPr>
      <w:r w:rsidRPr="00A33912">
        <w:sym w:font="Symbol" w:char="F0B7"/>
      </w:r>
      <w:r w:rsidRPr="00272926">
        <w:rPr>
          <w:lang w:val="en-US"/>
        </w:rPr>
        <w:t xml:space="preserve"> </w:t>
      </w:r>
      <w:r w:rsidRPr="00272926">
        <w:rPr>
          <w:b/>
          <w:bCs/>
          <w:lang w:val="en-US"/>
        </w:rPr>
        <w:t>Buch</w:t>
      </w:r>
      <w:r w:rsidRPr="00272926">
        <w:rPr>
          <w:lang w:val="en-US"/>
        </w:rPr>
        <w:t>: Get Programming: Learn to Code with Python</w:t>
      </w:r>
    </w:p>
    <w:p w14:paraId="5CDC8A58" w14:textId="1F203561" w:rsidR="00EB0A74" w:rsidRDefault="00EB0A74" w:rsidP="00EB0A74">
      <w:pPr>
        <w:ind w:left="705"/>
      </w:pPr>
      <w:r>
        <w:t>Da die in dieser Woche besprochenen Themen ebenfalls zu den Grundlagen von Python gehören, finden Sie in diesem sehr guten Buch ebenfalls viele Informationen dazu.</w:t>
      </w:r>
    </w:p>
    <w:p w14:paraId="43CC8B38" w14:textId="77777777" w:rsidR="00EB0A74" w:rsidRDefault="00EB0A74" w:rsidP="00EB0A74">
      <w:r w:rsidRPr="00A33912">
        <w:sym w:font="Symbol" w:char="F0B7"/>
      </w:r>
      <w:r w:rsidRPr="00A33912">
        <w:t xml:space="preserve"> </w:t>
      </w:r>
      <w:r w:rsidRPr="00A33912">
        <w:rPr>
          <w:b/>
          <w:bCs/>
        </w:rPr>
        <w:t>Buch</w:t>
      </w:r>
      <w:r w:rsidRPr="00A33912">
        <w:t>: Python Crash Course</w:t>
      </w:r>
    </w:p>
    <w:p w14:paraId="3A9F5E3B" w14:textId="4FF15E0C" w:rsidR="00F41C7B" w:rsidRDefault="00F41C7B" w:rsidP="00EB0A74">
      <w:pPr>
        <w:ind w:left="708"/>
      </w:pPr>
      <w:r w:rsidRPr="00EB0A74">
        <w:rPr>
          <w:b/>
          <w:bCs/>
        </w:rPr>
        <w:t>Strings</w:t>
      </w:r>
      <w:r>
        <w:t>: Dieses Thema wird noch in "Kapitel 2: Variablen und einfache Datentypen"</w:t>
      </w:r>
      <w:r w:rsidR="00DD78AE">
        <w:t xml:space="preserve"> </w:t>
      </w:r>
      <w:r>
        <w:t>mit behandelt.</w:t>
      </w:r>
    </w:p>
    <w:p w14:paraId="65D47E8F" w14:textId="01E286E7" w:rsidR="00F41C7B" w:rsidRDefault="00F41C7B" w:rsidP="00EB0A74">
      <w:pPr>
        <w:ind w:left="708"/>
      </w:pPr>
      <w:r w:rsidRPr="00EB0A74">
        <w:rPr>
          <w:b/>
          <w:bCs/>
        </w:rPr>
        <w:t>Listen</w:t>
      </w:r>
      <w:r>
        <w:t>: Eine Einführung in die Listen erfolgt in "Kapitel 3: Einführung in Listen". Die</w:t>
      </w:r>
      <w:r w:rsidR="00DD78AE">
        <w:t xml:space="preserve"> </w:t>
      </w:r>
      <w:r>
        <w:t>Listenoperationen werden in "Kapitel 4: Mit Listen arbeiten" weiter ausgeführt. In</w:t>
      </w:r>
      <w:r w:rsidR="00DD78AE">
        <w:t xml:space="preserve"> </w:t>
      </w:r>
      <w:r>
        <w:t>diesem werden auch die Tupel mit abgehandelt.</w:t>
      </w:r>
    </w:p>
    <w:p w14:paraId="6758A9C6" w14:textId="4A5697D3" w:rsidR="00F41C7B" w:rsidRDefault="00F41C7B" w:rsidP="00EB0A74">
      <w:pPr>
        <w:ind w:left="708"/>
      </w:pPr>
      <w:r w:rsidRPr="00EB0A74">
        <w:rPr>
          <w:b/>
          <w:bCs/>
        </w:rPr>
        <w:t>Dictionaries</w:t>
      </w:r>
      <w:r>
        <w:t>: "Kapitel 6: Dictionaries" führt diese Datenstruktur und die mit ihr</w:t>
      </w:r>
      <w:r w:rsidR="00DD78AE">
        <w:t xml:space="preserve"> </w:t>
      </w:r>
      <w:r w:rsidR="00EB0A74">
        <w:t>z</w:t>
      </w:r>
      <w:r>
        <w:t>usammenhängenden Operationen ein.</w:t>
      </w:r>
    </w:p>
    <w:p w14:paraId="1B1CCF35" w14:textId="77777777" w:rsidR="00EB0A74" w:rsidRPr="00A33912" w:rsidRDefault="00EB0A74" w:rsidP="00EB0A74">
      <w:r w:rsidRPr="00A33912">
        <w:sym w:font="Symbol" w:char="F0B7"/>
      </w:r>
      <w:r w:rsidRPr="00A33912">
        <w:t xml:space="preserve"> </w:t>
      </w:r>
      <w:r w:rsidRPr="00A33912">
        <w:rPr>
          <w:b/>
          <w:bCs/>
        </w:rPr>
        <w:t>Video</w:t>
      </w:r>
      <w:r w:rsidRPr="00A33912">
        <w:t>: CodeAcademy</w:t>
      </w:r>
    </w:p>
    <w:p w14:paraId="3B45F1E1" w14:textId="77777777" w:rsidR="00EB0A74" w:rsidRPr="00A33912" w:rsidRDefault="00EB0A74" w:rsidP="00EB0A74">
      <w:pPr>
        <w:ind w:firstLine="708"/>
      </w:pPr>
      <w:r w:rsidRPr="00A33912">
        <w:t>Codecademy: Python for Programmers – Ein erster Einstieg</w:t>
      </w:r>
    </w:p>
    <w:p w14:paraId="055D257A" w14:textId="77777777" w:rsidR="00EB0A74" w:rsidRPr="00A33912" w:rsidRDefault="00EB0A74" w:rsidP="00EB0A74">
      <w:pPr>
        <w:ind w:firstLine="708"/>
      </w:pPr>
      <w:r w:rsidRPr="00A33912">
        <w:t>Codecademy: Learn Python 3 – Ein umfassender Kurs mit 27h Dauer</w:t>
      </w:r>
    </w:p>
    <w:p w14:paraId="6173598A" w14:textId="77777777" w:rsidR="00EB0A74" w:rsidRPr="00A33912" w:rsidRDefault="00EB0A74" w:rsidP="00EB0A74">
      <w:r w:rsidRPr="00A33912">
        <w:sym w:font="Symbol" w:char="F0B7"/>
      </w:r>
      <w:r w:rsidRPr="00A33912">
        <w:t xml:space="preserve"> </w:t>
      </w:r>
      <w:r w:rsidRPr="00A33912">
        <w:rPr>
          <w:b/>
          <w:bCs/>
        </w:rPr>
        <w:t>Lab</w:t>
      </w:r>
      <w:r w:rsidRPr="00A33912">
        <w:t>:</w:t>
      </w:r>
    </w:p>
    <w:p w14:paraId="213EE105" w14:textId="77777777" w:rsidR="00EB0A74" w:rsidRPr="00A33912" w:rsidRDefault="00EB0A74" w:rsidP="00EB0A74">
      <w:pPr>
        <w:ind w:firstLine="708"/>
      </w:pPr>
      <w:r w:rsidRPr="00A33912">
        <w:t>Python Novice – Einsteiger</w:t>
      </w:r>
    </w:p>
    <w:p w14:paraId="044B4726" w14:textId="77777777" w:rsidR="00EB0A74" w:rsidRDefault="00EB0A74" w:rsidP="00EB0A74">
      <w:pPr>
        <w:ind w:firstLine="708"/>
      </w:pPr>
      <w:r w:rsidRPr="00A33912">
        <w:t>Python for Developers – Grundlegendes Python inklusive Datenstrukturen</w:t>
      </w:r>
    </w:p>
    <w:sectPr w:rsidR="00EB0A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F74"/>
    <w:multiLevelType w:val="hybridMultilevel"/>
    <w:tmpl w:val="C2EC8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8D4C50"/>
    <w:multiLevelType w:val="hybridMultilevel"/>
    <w:tmpl w:val="BD1EC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6951B9"/>
    <w:multiLevelType w:val="hybridMultilevel"/>
    <w:tmpl w:val="CADAB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4B1CAE"/>
    <w:multiLevelType w:val="hybridMultilevel"/>
    <w:tmpl w:val="6DCEF4CE"/>
    <w:lvl w:ilvl="0" w:tplc="3400467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327113E"/>
    <w:multiLevelType w:val="hybridMultilevel"/>
    <w:tmpl w:val="46E66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41E2FA0"/>
    <w:multiLevelType w:val="hybridMultilevel"/>
    <w:tmpl w:val="94AE6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6B2101D"/>
    <w:multiLevelType w:val="hybridMultilevel"/>
    <w:tmpl w:val="9822B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8427241"/>
    <w:multiLevelType w:val="hybridMultilevel"/>
    <w:tmpl w:val="0C80D87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BEF7FFB"/>
    <w:multiLevelType w:val="hybridMultilevel"/>
    <w:tmpl w:val="36F6E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863CB8"/>
    <w:multiLevelType w:val="hybridMultilevel"/>
    <w:tmpl w:val="5E8230B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1325C99"/>
    <w:multiLevelType w:val="hybridMultilevel"/>
    <w:tmpl w:val="5EDC8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5E3CDE"/>
    <w:multiLevelType w:val="hybridMultilevel"/>
    <w:tmpl w:val="2DB4A1D8"/>
    <w:lvl w:ilvl="0" w:tplc="288251D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5CD20CE"/>
    <w:multiLevelType w:val="hybridMultilevel"/>
    <w:tmpl w:val="98F44296"/>
    <w:lvl w:ilvl="0" w:tplc="8722CD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73907D6"/>
    <w:multiLevelType w:val="hybridMultilevel"/>
    <w:tmpl w:val="242871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18A515A8"/>
    <w:multiLevelType w:val="hybridMultilevel"/>
    <w:tmpl w:val="DF8A54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E20A4C"/>
    <w:multiLevelType w:val="hybridMultilevel"/>
    <w:tmpl w:val="19C87374"/>
    <w:lvl w:ilvl="0" w:tplc="A3D802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37238A"/>
    <w:multiLevelType w:val="hybridMultilevel"/>
    <w:tmpl w:val="129C37F8"/>
    <w:lvl w:ilvl="0" w:tplc="EF3453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0057ABB"/>
    <w:multiLevelType w:val="hybridMultilevel"/>
    <w:tmpl w:val="39189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A9716D"/>
    <w:multiLevelType w:val="hybridMultilevel"/>
    <w:tmpl w:val="6F7C5998"/>
    <w:lvl w:ilvl="0" w:tplc="004235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97D3441"/>
    <w:multiLevelType w:val="hybridMultilevel"/>
    <w:tmpl w:val="B2806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123226"/>
    <w:multiLevelType w:val="hybridMultilevel"/>
    <w:tmpl w:val="2856CD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22217D"/>
    <w:multiLevelType w:val="hybridMultilevel"/>
    <w:tmpl w:val="04AA5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E04685"/>
    <w:multiLevelType w:val="hybridMultilevel"/>
    <w:tmpl w:val="63B8F7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0E3981"/>
    <w:multiLevelType w:val="hybridMultilevel"/>
    <w:tmpl w:val="9E52257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C31A6D"/>
    <w:multiLevelType w:val="hybridMultilevel"/>
    <w:tmpl w:val="03481D0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57C730A1"/>
    <w:multiLevelType w:val="hybridMultilevel"/>
    <w:tmpl w:val="86C83874"/>
    <w:lvl w:ilvl="0" w:tplc="0B1818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0C7377"/>
    <w:multiLevelType w:val="hybridMultilevel"/>
    <w:tmpl w:val="6E74F254"/>
    <w:lvl w:ilvl="0" w:tplc="A2BEEB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4A24AB"/>
    <w:multiLevelType w:val="hybridMultilevel"/>
    <w:tmpl w:val="C616C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FE434A"/>
    <w:multiLevelType w:val="hybridMultilevel"/>
    <w:tmpl w:val="02781EF8"/>
    <w:lvl w:ilvl="0" w:tplc="09FA3F7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312892"/>
    <w:multiLevelType w:val="hybridMultilevel"/>
    <w:tmpl w:val="24C4E7D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6F752A3"/>
    <w:multiLevelType w:val="hybridMultilevel"/>
    <w:tmpl w:val="0726B7D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7E0573E"/>
    <w:multiLevelType w:val="hybridMultilevel"/>
    <w:tmpl w:val="4F32B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C251E1"/>
    <w:multiLevelType w:val="hybridMultilevel"/>
    <w:tmpl w:val="DBC22B7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CA1542"/>
    <w:multiLevelType w:val="hybridMultilevel"/>
    <w:tmpl w:val="C84ED51A"/>
    <w:lvl w:ilvl="0" w:tplc="F22658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1ED52AB"/>
    <w:multiLevelType w:val="hybridMultilevel"/>
    <w:tmpl w:val="2A8A6F2A"/>
    <w:lvl w:ilvl="0" w:tplc="F0DE1E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5E48D8"/>
    <w:multiLevelType w:val="hybridMultilevel"/>
    <w:tmpl w:val="71B6D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6470CE"/>
    <w:multiLevelType w:val="hybridMultilevel"/>
    <w:tmpl w:val="97C6FA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B065B9"/>
    <w:multiLevelType w:val="hybridMultilevel"/>
    <w:tmpl w:val="8B9EA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6944481">
    <w:abstractNumId w:val="2"/>
  </w:num>
  <w:num w:numId="2" w16cid:durableId="1407916531">
    <w:abstractNumId w:val="28"/>
  </w:num>
  <w:num w:numId="3" w16cid:durableId="142360045">
    <w:abstractNumId w:val="13"/>
  </w:num>
  <w:num w:numId="4" w16cid:durableId="400371693">
    <w:abstractNumId w:val="1"/>
  </w:num>
  <w:num w:numId="5" w16cid:durableId="1403407043">
    <w:abstractNumId w:val="37"/>
  </w:num>
  <w:num w:numId="6" w16cid:durableId="178159247">
    <w:abstractNumId w:val="31"/>
  </w:num>
  <w:num w:numId="7" w16cid:durableId="1914197671">
    <w:abstractNumId w:val="21"/>
  </w:num>
  <w:num w:numId="8" w16cid:durableId="1173840159">
    <w:abstractNumId w:val="35"/>
  </w:num>
  <w:num w:numId="9" w16cid:durableId="1104304978">
    <w:abstractNumId w:val="8"/>
  </w:num>
  <w:num w:numId="10" w16cid:durableId="1132600976">
    <w:abstractNumId w:val="19"/>
  </w:num>
  <w:num w:numId="11" w16cid:durableId="1782457260">
    <w:abstractNumId w:val="24"/>
  </w:num>
  <w:num w:numId="12" w16cid:durableId="1914780304">
    <w:abstractNumId w:val="10"/>
  </w:num>
  <w:num w:numId="13" w16cid:durableId="1549410677">
    <w:abstractNumId w:val="27"/>
  </w:num>
  <w:num w:numId="14" w16cid:durableId="1769159330">
    <w:abstractNumId w:val="5"/>
  </w:num>
  <w:num w:numId="15" w16cid:durableId="1265576255">
    <w:abstractNumId w:val="0"/>
  </w:num>
  <w:num w:numId="16" w16cid:durableId="2128304867">
    <w:abstractNumId w:val="29"/>
  </w:num>
  <w:num w:numId="17" w16cid:durableId="788356275">
    <w:abstractNumId w:val="11"/>
  </w:num>
  <w:num w:numId="18" w16cid:durableId="768046396">
    <w:abstractNumId w:val="32"/>
  </w:num>
  <w:num w:numId="19" w16cid:durableId="191190048">
    <w:abstractNumId w:val="15"/>
  </w:num>
  <w:num w:numId="20" w16cid:durableId="4678214">
    <w:abstractNumId w:val="14"/>
  </w:num>
  <w:num w:numId="21" w16cid:durableId="424032151">
    <w:abstractNumId w:val="33"/>
  </w:num>
  <w:num w:numId="22" w16cid:durableId="2061436202">
    <w:abstractNumId w:val="20"/>
  </w:num>
  <w:num w:numId="23" w16cid:durableId="486627434">
    <w:abstractNumId w:val="12"/>
  </w:num>
  <w:num w:numId="24" w16cid:durableId="379790556">
    <w:abstractNumId w:val="22"/>
  </w:num>
  <w:num w:numId="25" w16cid:durableId="1660573632">
    <w:abstractNumId w:val="18"/>
  </w:num>
  <w:num w:numId="26" w16cid:durableId="1749695540">
    <w:abstractNumId w:val="7"/>
  </w:num>
  <w:num w:numId="27" w16cid:durableId="183053849">
    <w:abstractNumId w:val="26"/>
  </w:num>
  <w:num w:numId="28" w16cid:durableId="85032901">
    <w:abstractNumId w:val="36"/>
  </w:num>
  <w:num w:numId="29" w16cid:durableId="1796095440">
    <w:abstractNumId w:val="25"/>
  </w:num>
  <w:num w:numId="30" w16cid:durableId="121461216">
    <w:abstractNumId w:val="23"/>
  </w:num>
  <w:num w:numId="31" w16cid:durableId="67046767">
    <w:abstractNumId w:val="34"/>
  </w:num>
  <w:num w:numId="32" w16cid:durableId="1383484501">
    <w:abstractNumId w:val="9"/>
  </w:num>
  <w:num w:numId="33" w16cid:durableId="67198032">
    <w:abstractNumId w:val="16"/>
  </w:num>
  <w:num w:numId="34" w16cid:durableId="1874536585">
    <w:abstractNumId w:val="30"/>
  </w:num>
  <w:num w:numId="35" w16cid:durableId="2054574167">
    <w:abstractNumId w:val="3"/>
  </w:num>
  <w:num w:numId="36" w16cid:durableId="1291936497">
    <w:abstractNumId w:val="6"/>
  </w:num>
  <w:num w:numId="37" w16cid:durableId="753212027">
    <w:abstractNumId w:val="4"/>
  </w:num>
  <w:num w:numId="38" w16cid:durableId="6928788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7B"/>
    <w:rsid w:val="00272926"/>
    <w:rsid w:val="003F3DCA"/>
    <w:rsid w:val="00643950"/>
    <w:rsid w:val="006E7F09"/>
    <w:rsid w:val="00741D3B"/>
    <w:rsid w:val="00A42386"/>
    <w:rsid w:val="00DD78AE"/>
    <w:rsid w:val="00EB0A74"/>
    <w:rsid w:val="00F41C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4CBE"/>
  <w15:chartTrackingRefBased/>
  <w15:docId w15:val="{A803DC4C-3F48-4195-9B03-653BADDA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1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1598</Words>
  <Characters>10072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5</cp:revision>
  <dcterms:created xsi:type="dcterms:W3CDTF">2023-12-28T09:28:00Z</dcterms:created>
  <dcterms:modified xsi:type="dcterms:W3CDTF">2024-08-27T07:47:00Z</dcterms:modified>
</cp:coreProperties>
</file>